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0" w:after="0"/>
        <w:ind w:right="0" w:firstLine="3061" w:firstLineChars="850"/>
        <w:jc w:val="both"/>
        <w:rPr>
          <w:rFonts w:hint="default"/>
          <w:b/>
          <w:bCs/>
          <w:sz w:val="36"/>
          <w:szCs w:val="36"/>
          <w:lang w:val="en-IN"/>
        </w:rPr>
      </w:pPr>
      <w:r>
        <w:rPr>
          <w:rFonts w:hint="default"/>
          <w:b/>
          <w:bCs/>
          <w:sz w:val="36"/>
          <w:szCs w:val="36"/>
          <w:lang w:val="en-IN"/>
        </w:rPr>
        <w:t>DAA Lab Project</w:t>
      </w:r>
    </w:p>
    <w:p>
      <w:pPr>
        <w:pStyle w:val="4"/>
        <w:shd w:val="clear" w:color="auto" w:fill="FFFFFF"/>
        <w:spacing w:before="0" w:after="0"/>
        <w:rPr>
          <w:sz w:val="36"/>
          <w:szCs w:val="36"/>
        </w:rPr>
      </w:pPr>
      <w:r>
        <w:rPr>
          <w:sz w:val="36"/>
          <w:szCs w:val="36"/>
        </w:rPr>
        <w:t> </w:t>
      </w:r>
      <w:r>
        <w:rPr>
          <w:sz w:val="36"/>
          <w:szCs w:val="36"/>
        </w:rPr>
        <w:tab/>
      </w:r>
      <w:r>
        <w:rPr>
          <w:sz w:val="36"/>
          <w:szCs w:val="36"/>
        </w:rPr>
        <w:tab/>
      </w:r>
      <w:r>
        <w:rPr>
          <w:sz w:val="36"/>
          <w:szCs w:val="36"/>
        </w:rPr>
        <w:tab/>
      </w:r>
      <w:r>
        <w:rPr>
          <w:sz w:val="36"/>
          <w:szCs w:val="36"/>
        </w:rPr>
        <w:tab/>
      </w:r>
      <w:r>
        <w:rPr>
          <w:sz w:val="36"/>
          <w:szCs w:val="36"/>
        </w:rPr>
        <w:tab/>
      </w:r>
    </w:p>
    <w:p>
      <w:pPr>
        <w:pStyle w:val="4"/>
        <w:shd w:val="clear" w:color="auto" w:fill="FFFFFF"/>
        <w:spacing w:before="0" w:after="0"/>
        <w:ind w:left="2880" w:right="0" w:firstLine="720"/>
        <w:rPr>
          <w:rFonts w:hint="default"/>
          <w:b/>
          <w:bCs/>
          <w:sz w:val="36"/>
          <w:szCs w:val="36"/>
          <w:lang w:val="en-IN"/>
        </w:rPr>
      </w:pPr>
      <w:r>
        <w:rPr>
          <w:rFonts w:hint="default"/>
          <w:b/>
          <w:bCs/>
          <w:sz w:val="36"/>
          <w:szCs w:val="36"/>
          <w:lang w:val="en-IN"/>
        </w:rPr>
        <w:t>REPORT</w:t>
      </w:r>
    </w:p>
    <w:p>
      <w:pPr>
        <w:pStyle w:val="4"/>
        <w:shd w:val="clear" w:color="auto" w:fill="FFFFFF"/>
        <w:spacing w:before="0" w:after="0"/>
      </w:pPr>
      <w:r>
        <w:t> </w:t>
      </w:r>
    </w:p>
    <w:p>
      <w:pPr>
        <w:pStyle w:val="4"/>
        <w:shd w:val="clear" w:color="auto" w:fill="FFFFFF"/>
        <w:spacing w:before="0" w:after="0"/>
        <w:ind w:left="0" w:right="340" w:firstLine="0"/>
        <w:jc w:val="center"/>
      </w:pPr>
      <w:r>
        <w:rPr>
          <w:rFonts w:hint="default"/>
          <w:b/>
          <w:bCs/>
          <w:color w:val="000000"/>
          <w:lang w:val="en-IN"/>
        </w:rPr>
        <w:t xml:space="preserve">    </w:t>
      </w:r>
      <w:r>
        <w:rPr>
          <w:b/>
          <w:bCs/>
          <w:color w:val="000000"/>
        </w:rPr>
        <w:t>ON</w:t>
      </w:r>
    </w:p>
    <w:p>
      <w:pPr>
        <w:pStyle w:val="4"/>
        <w:shd w:val="clear" w:color="auto" w:fill="FFFFFF"/>
        <w:spacing w:before="0" w:after="0"/>
      </w:pPr>
      <w:r>
        <w:t> </w:t>
      </w:r>
    </w:p>
    <w:p>
      <w:pPr>
        <w:pStyle w:val="4"/>
        <w:shd w:val="clear" w:color="auto" w:fill="FFFFFF"/>
        <w:spacing w:before="0" w:after="0"/>
      </w:pPr>
      <w:r>
        <w:t> </w:t>
      </w:r>
    </w:p>
    <w:p>
      <w:pPr>
        <w:ind w:left="3597" w:leftChars="489" w:hanging="2521" w:hangingChars="700"/>
        <w:jc w:val="both"/>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 xml:space="preserve">Indoor </w:t>
      </w:r>
      <w:r>
        <w:rPr>
          <w:rFonts w:ascii="Times New Roman" w:hAnsi="Times New Roman" w:cs="Times New Roman"/>
          <w:b/>
          <w:bCs/>
          <w:sz w:val="36"/>
          <w:szCs w:val="36"/>
        </w:rPr>
        <w:t>Navigation</w:t>
      </w:r>
      <w:r>
        <w:rPr>
          <w:rFonts w:hint="default" w:ascii="Times New Roman" w:hAnsi="Times New Roman" w:cs="Times New Roman"/>
          <w:b/>
          <w:bCs/>
          <w:sz w:val="36"/>
          <w:szCs w:val="36"/>
          <w:lang w:val="en-IN"/>
        </w:rPr>
        <w:t xml:space="preserve"> System </w:t>
      </w:r>
      <w:r>
        <w:rPr>
          <w:rFonts w:ascii="Times New Roman" w:hAnsi="Times New Roman" w:cs="Times New Roman"/>
          <w:b/>
          <w:bCs/>
          <w:sz w:val="36"/>
          <w:szCs w:val="36"/>
        </w:rPr>
        <w:t xml:space="preserve">Using </w:t>
      </w:r>
      <w:r>
        <w:rPr>
          <w:rFonts w:hint="default" w:ascii="Times New Roman" w:hAnsi="Times New Roman" w:cs="Times New Roman"/>
          <w:b/>
          <w:bCs/>
          <w:sz w:val="36"/>
          <w:szCs w:val="36"/>
          <w:lang w:val="en-IN"/>
        </w:rPr>
        <w:t>Dijkstra’s</w:t>
      </w:r>
    </w:p>
    <w:p>
      <w:pPr>
        <w:ind w:left="3954" w:leftChars="815" w:hanging="2161" w:hangingChars="600"/>
        <w:jc w:val="both"/>
      </w:pPr>
      <w:r>
        <w:rPr>
          <w:rFonts w:ascii="Times New Roman" w:hAnsi="Times New Roman" w:cs="Times New Roman"/>
          <w:b/>
          <w:bCs/>
          <w:sz w:val="36"/>
          <w:szCs w:val="36"/>
        </w:rPr>
        <w:t>Algorithm Between two locations</w:t>
      </w:r>
    </w:p>
    <w:p>
      <w:pPr>
        <w:pStyle w:val="4"/>
        <w:shd w:val="clear" w:color="auto" w:fill="FFFFFF"/>
        <w:spacing w:before="0" w:after="0"/>
      </w:pPr>
      <w:r>
        <w:t> </w:t>
      </w:r>
    </w:p>
    <w:p>
      <w:pPr>
        <w:pStyle w:val="4"/>
        <w:shd w:val="clear" w:color="auto" w:fill="FFFFFF"/>
        <w:spacing w:before="0" w:after="0"/>
      </w:pPr>
      <w:r>
        <w:t> </w:t>
      </w:r>
      <w:r>
        <w:tab/>
      </w:r>
      <w:r>
        <w:tab/>
      </w:r>
      <w:r>
        <w:tab/>
      </w:r>
      <w:r>
        <w:tab/>
      </w:r>
      <w:r>
        <w:tab/>
      </w:r>
      <w:r>
        <w:rPr>
          <w:b/>
          <w:bCs/>
          <w:color w:val="000000"/>
          <w:sz w:val="28"/>
          <w:szCs w:val="28"/>
        </w:rPr>
        <w:t>Submitted By</w:t>
      </w:r>
    </w:p>
    <w:p>
      <w:pPr>
        <w:pStyle w:val="4"/>
        <w:shd w:val="clear" w:color="auto" w:fill="FFFFFF"/>
        <w:spacing w:before="0" w:after="0"/>
        <w:ind w:left="0" w:right="360" w:firstLine="0"/>
        <w:rPr>
          <w:rStyle w:val="5"/>
          <w:rFonts w:hint="default"/>
          <w:color w:val="000000"/>
          <w:lang w:val="en-IN"/>
        </w:rPr>
      </w:pPr>
      <w:r>
        <w:rPr>
          <w:rStyle w:val="5"/>
          <w:color w:val="000000"/>
        </w:rPr>
        <w:t xml:space="preserve"> </w:t>
      </w:r>
      <w:r>
        <w:rPr>
          <w:rStyle w:val="5"/>
          <w:rFonts w:hint="default"/>
          <w:color w:val="000000"/>
          <w:lang w:val="en-IN"/>
        </w:rPr>
        <w:t xml:space="preserve">                                            </w:t>
      </w:r>
    </w:p>
    <w:p>
      <w:pPr>
        <w:pStyle w:val="4"/>
        <w:shd w:val="clear" w:color="auto" w:fill="FFFFFF"/>
        <w:spacing w:before="0" w:after="0"/>
        <w:ind w:right="360" w:firstLine="1440" w:firstLineChars="600"/>
        <w:rPr>
          <w:rStyle w:val="5"/>
          <w:rFonts w:hint="default"/>
          <w:color w:val="000000"/>
          <w:lang w:val="en-IN"/>
        </w:rPr>
      </w:pPr>
      <w:r>
        <w:rPr>
          <w:rStyle w:val="5"/>
          <w:rFonts w:hint="default"/>
          <w:color w:val="000000"/>
          <w:lang w:val="en-IN"/>
        </w:rPr>
        <w:t>Aadrika Jaiswal                                     21051531</w:t>
      </w:r>
    </w:p>
    <w:p>
      <w:pPr>
        <w:pStyle w:val="4"/>
        <w:shd w:val="clear" w:color="auto" w:fill="FFFFFF"/>
        <w:spacing w:before="0" w:after="0"/>
        <w:ind w:right="360" w:firstLine="1440" w:firstLineChars="600"/>
        <w:rPr>
          <w:rStyle w:val="5"/>
          <w:color w:val="000000"/>
        </w:rPr>
      </w:pPr>
      <w:r>
        <w:rPr>
          <w:rStyle w:val="5"/>
          <w:rFonts w:hint="default"/>
          <w:color w:val="000000"/>
          <w:lang w:val="en-IN"/>
        </w:rPr>
        <w:t>Surya Pratap Singh Varma                    21051608</w:t>
      </w:r>
      <w:r>
        <w:rPr>
          <w:rStyle w:val="5"/>
          <w:color w:val="000000"/>
        </w:rPr>
        <w:t xml:space="preserve">     </w:t>
      </w:r>
    </w:p>
    <w:p>
      <w:pPr>
        <w:pStyle w:val="4"/>
        <w:shd w:val="clear" w:color="auto" w:fill="FFFFFF"/>
        <w:spacing w:before="0" w:after="0"/>
        <w:ind w:right="360" w:firstLine="1440" w:firstLineChars="600"/>
        <w:rPr>
          <w:rStyle w:val="5"/>
          <w:color w:val="000000"/>
        </w:rPr>
      </w:pPr>
    </w:p>
    <w:p>
      <w:pPr>
        <w:pStyle w:val="4"/>
        <w:shd w:val="clear" w:color="auto" w:fill="FFFFFF"/>
        <w:spacing w:before="0" w:after="0"/>
        <w:ind w:right="360"/>
      </w:pPr>
    </w:p>
    <w:p>
      <w:pPr>
        <w:pStyle w:val="4"/>
        <w:shd w:val="clear" w:color="auto" w:fill="FFFFFF"/>
        <w:spacing w:before="0" w:after="0"/>
      </w:pPr>
      <w:r>
        <w:t> </w:t>
      </w:r>
    </w:p>
    <w:p>
      <w:pPr>
        <w:pStyle w:val="4"/>
        <w:shd w:val="clear" w:color="auto" w:fill="FFFFFF"/>
        <w:spacing w:before="0" w:after="0"/>
        <w:jc w:val="center"/>
        <w:rPr>
          <w:rFonts w:hint="default"/>
          <w:b/>
          <w:bCs/>
          <w:sz w:val="28"/>
          <w:szCs w:val="28"/>
          <w:lang w:val="en-IN"/>
        </w:rPr>
      </w:pPr>
      <w:r>
        <w:rPr>
          <w:rFonts w:hint="default"/>
          <w:b/>
          <w:bCs/>
          <w:sz w:val="28"/>
          <w:szCs w:val="28"/>
          <w:lang w:val="en-IN"/>
        </w:rPr>
        <w:t xml:space="preserve">   Submitted to:</w:t>
      </w:r>
    </w:p>
    <w:p>
      <w:pPr>
        <w:pStyle w:val="4"/>
        <w:shd w:val="clear" w:color="auto" w:fill="FFFFFF"/>
        <w:spacing w:before="0" w:after="0"/>
        <w:jc w:val="center"/>
        <w:rPr>
          <w:rFonts w:hint="default"/>
          <w:b/>
          <w:bCs/>
          <w:sz w:val="28"/>
          <w:szCs w:val="28"/>
          <w:lang w:val="en-IN"/>
        </w:rPr>
      </w:pPr>
    </w:p>
    <w:p>
      <w:pPr>
        <w:pStyle w:val="4"/>
        <w:shd w:val="clear" w:color="auto" w:fill="FFFFFF"/>
        <w:spacing w:before="0" w:after="0"/>
        <w:jc w:val="both"/>
        <w:rPr>
          <w:rFonts w:hint="default"/>
          <w:b/>
          <w:bCs/>
          <w:sz w:val="28"/>
          <w:szCs w:val="28"/>
          <w:lang w:val="en-IN"/>
        </w:rPr>
      </w:pPr>
      <w:r>
        <w:rPr>
          <w:rFonts w:hint="default"/>
          <w:b/>
          <w:bCs/>
          <w:sz w:val="28"/>
          <w:szCs w:val="28"/>
          <w:lang w:val="en-IN"/>
        </w:rPr>
        <w:t xml:space="preserve">                                          Mrs. Namita Panda</w:t>
      </w:r>
    </w:p>
    <w:p>
      <w:pPr>
        <w:pStyle w:val="4"/>
        <w:shd w:val="clear" w:color="auto" w:fill="FFFFFF"/>
        <w:spacing w:before="0" w:after="0"/>
        <w:jc w:val="both"/>
        <w:rPr>
          <w:rFonts w:hint="default"/>
          <w:b/>
          <w:bCs/>
          <w:sz w:val="28"/>
          <w:szCs w:val="28"/>
          <w:lang w:val="en-IN"/>
        </w:rPr>
      </w:pPr>
    </w:p>
    <w:p>
      <w:pPr>
        <w:pStyle w:val="4"/>
        <w:shd w:val="clear" w:color="auto" w:fill="FFFFFF"/>
        <w:spacing w:before="0" w:after="0"/>
        <w:ind w:firstLine="2241" w:firstLineChars="800"/>
        <w:jc w:val="both"/>
        <w:rPr>
          <w:rFonts w:hint="default"/>
          <w:b/>
          <w:bCs/>
          <w:sz w:val="28"/>
          <w:szCs w:val="28"/>
          <w:lang w:val="en-IN"/>
        </w:rPr>
      </w:pPr>
      <w:r>
        <w:rPr>
          <w:rFonts w:hint="default"/>
          <w:b/>
          <w:bCs/>
          <w:sz w:val="28"/>
          <w:szCs w:val="28"/>
          <w:lang w:val="en-IN"/>
        </w:rPr>
        <w:t>KIIT School of Computer Science</w:t>
      </w:r>
    </w:p>
    <w:p>
      <w:pPr>
        <w:pStyle w:val="4"/>
        <w:shd w:val="clear" w:color="auto" w:fill="FFFFFF"/>
        <w:spacing w:before="0" w:after="0"/>
        <w:ind w:firstLine="2241" w:firstLineChars="800"/>
        <w:jc w:val="both"/>
        <w:rPr>
          <w:rFonts w:hint="default"/>
          <w:b/>
          <w:bCs/>
          <w:sz w:val="28"/>
          <w:szCs w:val="28"/>
          <w:lang w:val="en-IN"/>
        </w:rPr>
      </w:pPr>
    </w:p>
    <w:p/>
    <w:p>
      <w:pPr>
        <w:rPr>
          <w:rFonts w:ascii="SimSun" w:hAnsi="SimSun" w:eastAsia="SimSun" w:cs="SimSun"/>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2635250" cy="1751330"/>
            <wp:effectExtent l="0" t="0" r="1270" b="127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6"/>
                    <a:stretch>
                      <a:fillRect/>
                    </a:stretch>
                  </pic:blipFill>
                  <pic:spPr>
                    <a:xfrm>
                      <a:off x="0" y="0"/>
                      <a:ext cx="2635250" cy="175133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pageBreakBefore/>
        <w:ind w:left="2880" w:leftChars="0" w:firstLine="720" w:firstLineChars="0"/>
        <w:jc w:val="both"/>
      </w:pPr>
      <w:r>
        <w:rPr>
          <w:rFonts w:ascii="Times New Roman" w:hAnsi="Times New Roman" w:cs="Times New Roman"/>
          <w:b/>
          <w:sz w:val="32"/>
          <w:szCs w:val="32"/>
        </w:rPr>
        <w:t>Index</w:t>
      </w:r>
    </w:p>
    <w:p>
      <w:pPr>
        <w:jc w:val="center"/>
        <w:rPr>
          <w:rFonts w:ascii="Times New Roman" w:hAnsi="Times New Roman" w:cs="Times New Roman"/>
          <w:b/>
          <w:sz w:val="24"/>
          <w:szCs w:val="24"/>
        </w:rPr>
      </w:pPr>
    </w:p>
    <w:p>
      <w:pPr>
        <w:spacing w:before="0" w:after="0" w:line="360" w:lineRule="auto"/>
        <w:rPr>
          <w:rFonts w:ascii="Times New Roman" w:hAnsi="Times New Roman" w:cs="Times New Roman"/>
          <w:b/>
          <w:sz w:val="28"/>
          <w:szCs w:val="28"/>
        </w:rPr>
      </w:pPr>
    </w:p>
    <w:p>
      <w:pPr>
        <w:spacing w:before="0" w:after="0" w:line="360" w:lineRule="auto"/>
      </w:pPr>
      <w:r>
        <w:rPr>
          <w:rFonts w:ascii="Times New Roman" w:hAnsi="Times New Roman" w:cs="Times New Roman"/>
          <w:b/>
          <w:sz w:val="28"/>
          <w:szCs w:val="28"/>
        </w:rPr>
        <w:t xml:space="preserve">1: Abstract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pPr>
        <w:spacing w:before="0" w:after="0" w:line="360" w:lineRule="auto"/>
      </w:pPr>
      <w:r>
        <w:rPr>
          <w:rFonts w:ascii="Times New Roman" w:hAnsi="Times New Roman" w:eastAsia="Times New Roman" w:cs="Times New Roman"/>
          <w:b/>
          <w:bCs/>
          <w:color w:val="000000"/>
          <w:sz w:val="28"/>
          <w:szCs w:val="28"/>
          <w:highlight w:val="white"/>
          <w:lang w:eastAsia="en-IN"/>
        </w:rPr>
        <w:t xml:space="preserve">2: Introduction                                </w:t>
      </w:r>
      <w:r>
        <w:rPr>
          <w:rFonts w:ascii="Times New Roman" w:hAnsi="Times New Roman" w:eastAsia="Times New Roman" w:cs="Times New Roman"/>
          <w:b/>
          <w:bCs/>
          <w:color w:val="000000"/>
          <w:sz w:val="28"/>
          <w:szCs w:val="28"/>
          <w:highlight w:val="white"/>
          <w:lang w:eastAsia="en-IN"/>
        </w:rPr>
        <w:tab/>
      </w:r>
      <w:r>
        <w:rPr>
          <w:rFonts w:ascii="Times New Roman" w:hAnsi="Times New Roman" w:eastAsia="Times New Roman" w:cs="Times New Roman"/>
          <w:b/>
          <w:bCs/>
          <w:color w:val="000000"/>
          <w:sz w:val="28"/>
          <w:szCs w:val="28"/>
          <w:highlight w:val="white"/>
          <w:lang w:eastAsia="en-IN"/>
        </w:rPr>
        <w:tab/>
      </w:r>
      <w:r>
        <w:rPr>
          <w:rFonts w:ascii="Times New Roman" w:hAnsi="Times New Roman" w:eastAsia="Times New Roman" w:cs="Times New Roman"/>
          <w:b/>
          <w:bCs/>
          <w:color w:val="000000"/>
          <w:sz w:val="28"/>
          <w:szCs w:val="28"/>
          <w:highlight w:val="white"/>
          <w:lang w:eastAsia="en-IN"/>
        </w:rPr>
        <w:tab/>
      </w:r>
      <w:r>
        <w:rPr>
          <w:rFonts w:ascii="Times New Roman" w:hAnsi="Times New Roman" w:eastAsia="Times New Roman" w:cs="Times New Roman"/>
          <w:b/>
          <w:bCs/>
          <w:color w:val="000000"/>
          <w:sz w:val="28"/>
          <w:szCs w:val="28"/>
          <w:highlight w:val="white"/>
          <w:lang w:eastAsia="en-IN"/>
        </w:rPr>
        <w:tab/>
      </w:r>
    </w:p>
    <w:p>
      <w:pPr>
        <w:spacing w:before="0" w:after="0" w:line="360" w:lineRule="auto"/>
        <w:rPr>
          <w:rFonts w:ascii="Times New Roman" w:hAnsi="Times New Roman" w:eastAsia="Times New Roman" w:cs="Times New Roman"/>
          <w:b/>
          <w:bCs/>
          <w:color w:val="000000"/>
          <w:sz w:val="28"/>
          <w:szCs w:val="28"/>
          <w:highlight w:val="white"/>
          <w:lang w:eastAsia="en-IN"/>
        </w:rPr>
      </w:pPr>
      <w:r>
        <w:rPr>
          <w:rFonts w:ascii="Times New Roman" w:hAnsi="Times New Roman" w:eastAsia="Times New Roman" w:cs="Times New Roman"/>
          <w:b/>
          <w:bCs/>
          <w:color w:val="000000"/>
          <w:sz w:val="28"/>
          <w:szCs w:val="28"/>
          <w:highlight w:val="white"/>
          <w:lang w:eastAsia="en-IN"/>
        </w:rPr>
        <w:t xml:space="preserve">3: Problem Statement </w:t>
      </w:r>
      <w:r>
        <w:rPr>
          <w:rFonts w:ascii="Times New Roman" w:hAnsi="Times New Roman" w:eastAsia="Times New Roman" w:cs="Times New Roman"/>
          <w:b/>
          <w:bCs/>
          <w:color w:val="000000"/>
          <w:sz w:val="28"/>
          <w:szCs w:val="28"/>
          <w:highlight w:val="white"/>
          <w:lang w:eastAsia="en-IN"/>
        </w:rPr>
        <w:tab/>
      </w:r>
      <w:r>
        <w:rPr>
          <w:rFonts w:ascii="Times New Roman" w:hAnsi="Times New Roman" w:eastAsia="Times New Roman" w:cs="Times New Roman"/>
          <w:b/>
          <w:bCs/>
          <w:color w:val="000000"/>
          <w:sz w:val="28"/>
          <w:szCs w:val="28"/>
          <w:highlight w:val="white"/>
          <w:lang w:eastAsia="en-IN"/>
        </w:rPr>
        <w:tab/>
      </w:r>
      <w:r>
        <w:rPr>
          <w:rFonts w:ascii="Times New Roman" w:hAnsi="Times New Roman" w:eastAsia="Times New Roman" w:cs="Times New Roman"/>
          <w:b/>
          <w:bCs/>
          <w:color w:val="000000"/>
          <w:sz w:val="28"/>
          <w:szCs w:val="28"/>
          <w:highlight w:val="white"/>
          <w:lang w:eastAsia="en-IN"/>
        </w:rPr>
        <w:tab/>
      </w:r>
      <w:r>
        <w:rPr>
          <w:rFonts w:ascii="Times New Roman" w:hAnsi="Times New Roman" w:eastAsia="Times New Roman" w:cs="Times New Roman"/>
          <w:b/>
          <w:bCs/>
          <w:color w:val="000000"/>
          <w:sz w:val="28"/>
          <w:szCs w:val="28"/>
          <w:highlight w:val="white"/>
          <w:lang w:eastAsia="en-IN"/>
        </w:rPr>
        <w:tab/>
      </w:r>
      <w:r>
        <w:rPr>
          <w:rFonts w:ascii="Times New Roman" w:hAnsi="Times New Roman" w:eastAsia="Times New Roman" w:cs="Times New Roman"/>
          <w:b/>
          <w:bCs/>
          <w:color w:val="000000"/>
          <w:sz w:val="28"/>
          <w:szCs w:val="28"/>
          <w:highlight w:val="white"/>
          <w:lang w:eastAsia="en-IN"/>
        </w:rPr>
        <w:tab/>
      </w:r>
      <w:r>
        <w:rPr>
          <w:rFonts w:ascii="Times New Roman" w:hAnsi="Times New Roman" w:eastAsia="Times New Roman" w:cs="Times New Roman"/>
          <w:b/>
          <w:bCs/>
          <w:color w:val="000000"/>
          <w:sz w:val="28"/>
          <w:szCs w:val="28"/>
          <w:highlight w:val="white"/>
          <w:lang w:eastAsia="en-IN"/>
        </w:rPr>
        <w:tab/>
      </w:r>
      <w:r>
        <w:rPr>
          <w:rFonts w:ascii="Times New Roman" w:hAnsi="Times New Roman" w:eastAsia="Times New Roman" w:cs="Times New Roman"/>
          <w:b/>
          <w:bCs/>
          <w:color w:val="000000"/>
          <w:sz w:val="28"/>
          <w:szCs w:val="28"/>
          <w:highlight w:val="white"/>
          <w:lang w:eastAsia="en-IN"/>
        </w:rPr>
        <w:t xml:space="preserve">         </w:t>
      </w:r>
    </w:p>
    <w:p>
      <w:pPr>
        <w:spacing w:before="0" w:after="0" w:line="360" w:lineRule="auto"/>
      </w:pPr>
      <w:r>
        <w:rPr>
          <w:rFonts w:hint="default" w:ascii="Times New Roman" w:hAnsi="Times New Roman" w:cs="Times New Roman"/>
          <w:b/>
          <w:bCs/>
          <w:color w:val="000000"/>
          <w:sz w:val="28"/>
          <w:szCs w:val="28"/>
          <w:highlight w:val="white"/>
          <w:lang w:val="en-IN"/>
        </w:rPr>
        <w:t>4</w:t>
      </w:r>
      <w:r>
        <w:rPr>
          <w:rFonts w:ascii="Times New Roman" w:hAnsi="Times New Roman" w:cs="Times New Roman"/>
          <w:b/>
          <w:bCs/>
          <w:color w:val="000000"/>
          <w:sz w:val="28"/>
          <w:szCs w:val="28"/>
          <w:highlight w:val="white"/>
        </w:rPr>
        <w:t xml:space="preserve">: Objective    </w:t>
      </w:r>
      <w:r>
        <w:rPr>
          <w:rFonts w:ascii="Times New Roman" w:hAnsi="Times New Roman" w:cs="Times New Roman"/>
          <w:b/>
          <w:bCs/>
          <w:color w:val="000000"/>
          <w:sz w:val="28"/>
          <w:szCs w:val="28"/>
          <w:highlight w:val="white"/>
        </w:rPr>
        <w:tab/>
      </w:r>
      <w:r>
        <w:rPr>
          <w:rFonts w:ascii="Times New Roman" w:hAnsi="Times New Roman" w:cs="Times New Roman"/>
          <w:b/>
          <w:bCs/>
          <w:color w:val="000000"/>
          <w:sz w:val="28"/>
          <w:szCs w:val="28"/>
          <w:highlight w:val="white"/>
        </w:rPr>
        <w:tab/>
      </w:r>
      <w:r>
        <w:rPr>
          <w:rFonts w:ascii="Times New Roman" w:hAnsi="Times New Roman" w:cs="Times New Roman"/>
          <w:b/>
          <w:bCs/>
          <w:color w:val="000000"/>
          <w:sz w:val="28"/>
          <w:szCs w:val="28"/>
          <w:highlight w:val="white"/>
        </w:rPr>
        <w:tab/>
      </w:r>
      <w:r>
        <w:rPr>
          <w:rFonts w:ascii="Times New Roman" w:hAnsi="Times New Roman" w:cs="Times New Roman"/>
          <w:b/>
          <w:bCs/>
          <w:color w:val="000000"/>
          <w:sz w:val="28"/>
          <w:szCs w:val="28"/>
          <w:highlight w:val="white"/>
        </w:rPr>
        <w:tab/>
      </w:r>
      <w:r>
        <w:rPr>
          <w:rFonts w:ascii="Times New Roman" w:hAnsi="Times New Roman" w:cs="Times New Roman"/>
          <w:b/>
          <w:bCs/>
          <w:color w:val="000000"/>
          <w:sz w:val="28"/>
          <w:szCs w:val="28"/>
          <w:highlight w:val="white"/>
        </w:rPr>
        <w:tab/>
      </w:r>
      <w:r>
        <w:rPr>
          <w:rFonts w:ascii="Times New Roman" w:hAnsi="Times New Roman" w:cs="Times New Roman"/>
          <w:b/>
          <w:bCs/>
          <w:color w:val="000000"/>
          <w:sz w:val="28"/>
          <w:szCs w:val="28"/>
          <w:highlight w:val="white"/>
        </w:rPr>
        <w:tab/>
      </w:r>
      <w:r>
        <w:rPr>
          <w:rFonts w:ascii="Times New Roman" w:hAnsi="Times New Roman" w:cs="Times New Roman"/>
          <w:b/>
          <w:bCs/>
          <w:color w:val="000000"/>
          <w:sz w:val="28"/>
          <w:szCs w:val="28"/>
          <w:highlight w:val="white"/>
        </w:rPr>
        <w:tab/>
      </w:r>
      <w:r>
        <w:rPr>
          <w:rFonts w:ascii="Times New Roman" w:hAnsi="Times New Roman" w:cs="Times New Roman"/>
          <w:b/>
          <w:bCs/>
          <w:color w:val="000000"/>
          <w:sz w:val="28"/>
          <w:szCs w:val="28"/>
          <w:highlight w:val="white"/>
        </w:rPr>
        <w:tab/>
      </w:r>
      <w:r>
        <w:rPr>
          <w:rFonts w:ascii="Times New Roman" w:hAnsi="Times New Roman" w:cs="Times New Roman"/>
          <w:b/>
          <w:bCs/>
          <w:color w:val="000000"/>
          <w:sz w:val="28"/>
          <w:szCs w:val="28"/>
          <w:highlight w:val="white"/>
        </w:rPr>
        <w:t xml:space="preserve">                             </w:t>
      </w:r>
    </w:p>
    <w:p>
      <w:pPr>
        <w:spacing w:before="0" w:after="0" w:line="360" w:lineRule="auto"/>
      </w:pPr>
      <w:r>
        <w:rPr>
          <w:rFonts w:hint="default" w:ascii="Times New Roman" w:hAnsi="Times New Roman" w:eastAsia="Times New Roman" w:cs="Times New Roman"/>
          <w:b/>
          <w:bCs/>
          <w:color w:val="000000"/>
          <w:sz w:val="28"/>
          <w:szCs w:val="28"/>
          <w:highlight w:val="white"/>
          <w:lang w:val="en-US" w:eastAsia="en-IN"/>
        </w:rPr>
        <w:t>5</w:t>
      </w:r>
      <w:r>
        <w:rPr>
          <w:rFonts w:ascii="Times New Roman" w:hAnsi="Times New Roman" w:eastAsia="Times New Roman" w:cs="Times New Roman"/>
          <w:b/>
          <w:bCs/>
          <w:color w:val="000000"/>
          <w:sz w:val="28"/>
          <w:szCs w:val="28"/>
          <w:highlight w:val="white"/>
          <w:lang w:eastAsia="en-IN"/>
        </w:rPr>
        <w:t xml:space="preserve">: </w:t>
      </w:r>
      <w:r>
        <w:rPr>
          <w:rFonts w:hint="default" w:ascii="Times New Roman" w:hAnsi="Times New Roman" w:eastAsia="Times New Roman" w:cs="Times New Roman"/>
          <w:b/>
          <w:bCs/>
          <w:color w:val="000000"/>
          <w:sz w:val="28"/>
          <w:szCs w:val="28"/>
          <w:highlight w:val="white"/>
          <w:lang w:val="en-US" w:eastAsia="en-IN"/>
        </w:rPr>
        <w:t>Approach</w:t>
      </w:r>
      <w:r>
        <w:rPr>
          <w:rFonts w:ascii="Times New Roman" w:hAnsi="Times New Roman" w:eastAsia="Times New Roman" w:cs="Times New Roman"/>
          <w:b/>
          <w:bCs/>
          <w:color w:val="000000"/>
          <w:sz w:val="28"/>
          <w:szCs w:val="28"/>
          <w:highlight w:val="white"/>
          <w:lang w:eastAsia="en-IN"/>
        </w:rPr>
        <w:t xml:space="preserve">                      </w:t>
      </w:r>
      <w:r>
        <w:rPr>
          <w:rFonts w:ascii="Times New Roman" w:hAnsi="Times New Roman" w:cs="Times New Roman"/>
          <w:b/>
          <w:bCs/>
          <w:color w:val="000000"/>
          <w:sz w:val="28"/>
          <w:szCs w:val="28"/>
          <w:highlight w:val="white"/>
          <w:lang w:eastAsia="en-IN"/>
        </w:rPr>
        <w:t xml:space="preserve">                              </w:t>
      </w:r>
      <w:r>
        <w:rPr>
          <w:rFonts w:ascii="Times New Roman" w:hAnsi="Times New Roman" w:cs="Times New Roman"/>
          <w:b/>
          <w:bCs/>
          <w:color w:val="000000"/>
          <w:sz w:val="28"/>
          <w:szCs w:val="28"/>
          <w:highlight w:val="white"/>
          <w:lang w:eastAsia="en-IN"/>
        </w:rPr>
        <w:tab/>
      </w:r>
      <w:r>
        <w:rPr>
          <w:rFonts w:ascii="Times New Roman" w:hAnsi="Times New Roman" w:cs="Times New Roman"/>
          <w:b/>
          <w:bCs/>
          <w:color w:val="000000"/>
          <w:sz w:val="28"/>
          <w:szCs w:val="28"/>
          <w:highlight w:val="white"/>
          <w:lang w:eastAsia="en-IN"/>
        </w:rPr>
        <w:tab/>
      </w:r>
      <w:r>
        <w:rPr>
          <w:rFonts w:ascii="Times New Roman" w:hAnsi="Times New Roman" w:cs="Times New Roman"/>
          <w:b/>
          <w:bCs/>
          <w:color w:val="000000"/>
          <w:sz w:val="28"/>
          <w:szCs w:val="28"/>
          <w:highlight w:val="white"/>
          <w:lang w:eastAsia="en-IN"/>
        </w:rPr>
        <w:tab/>
      </w:r>
      <w:r>
        <w:rPr>
          <w:rFonts w:ascii="Times New Roman" w:hAnsi="Times New Roman" w:cs="Times New Roman"/>
          <w:b/>
          <w:bCs/>
          <w:color w:val="000000"/>
          <w:sz w:val="28"/>
          <w:szCs w:val="28"/>
          <w:highlight w:val="white"/>
          <w:lang w:eastAsia="en-IN"/>
        </w:rPr>
        <w:tab/>
      </w:r>
    </w:p>
    <w:p>
      <w:pPr>
        <w:rPr>
          <w:rFonts w:hint="default" w:ascii="Times New Roman" w:hAnsi="Times New Roman" w:cs="Times New Roman"/>
          <w:b/>
          <w:bCs/>
          <w:color w:val="000000"/>
          <w:sz w:val="28"/>
          <w:szCs w:val="28"/>
          <w:highlight w:val="white"/>
          <w:lang w:val="en-US" w:eastAsia="en-IN"/>
        </w:rPr>
      </w:pPr>
      <w:r>
        <w:rPr>
          <w:rFonts w:hint="default" w:ascii="Times New Roman" w:hAnsi="Times New Roman" w:cs="Times New Roman"/>
          <w:b/>
          <w:bCs/>
          <w:color w:val="000000"/>
          <w:sz w:val="28"/>
          <w:szCs w:val="28"/>
          <w:highlight w:val="white"/>
          <w:lang w:val="en-US" w:eastAsia="en-IN"/>
        </w:rPr>
        <w:t>6</w:t>
      </w:r>
      <w:r>
        <w:rPr>
          <w:rFonts w:ascii="Times New Roman" w:hAnsi="Times New Roman" w:cs="Times New Roman"/>
          <w:b/>
          <w:bCs/>
          <w:color w:val="000000"/>
          <w:sz w:val="28"/>
          <w:szCs w:val="28"/>
          <w:highlight w:val="white"/>
          <w:lang w:eastAsia="en-IN"/>
        </w:rPr>
        <w:t xml:space="preserve">: </w:t>
      </w:r>
      <w:r>
        <w:rPr>
          <w:rFonts w:hint="default" w:ascii="Times New Roman" w:hAnsi="Times New Roman" w:cs="Times New Roman"/>
          <w:b/>
          <w:bCs/>
          <w:color w:val="000000"/>
          <w:sz w:val="28"/>
          <w:szCs w:val="28"/>
          <w:highlight w:val="white"/>
          <w:lang w:val="en-US" w:eastAsia="en-IN"/>
        </w:rPr>
        <w:t>Conclusion</w:t>
      </w:r>
    </w:p>
    <w:p>
      <w:pPr>
        <w:rPr>
          <w:rFonts w:hint="default" w:ascii="Times New Roman" w:hAnsi="Times New Roman" w:cs="Times New Roman"/>
          <w:b/>
          <w:bCs/>
          <w:color w:val="000000"/>
          <w:sz w:val="28"/>
          <w:szCs w:val="28"/>
          <w:highlight w:val="white"/>
          <w:lang w:val="en-US" w:eastAsia="en-IN"/>
        </w:rPr>
      </w:pPr>
      <w:r>
        <w:rPr>
          <w:rFonts w:hint="default" w:ascii="Times New Roman" w:hAnsi="Times New Roman" w:cs="Times New Roman"/>
          <w:b/>
          <w:bCs/>
          <w:color w:val="000000"/>
          <w:sz w:val="28"/>
          <w:szCs w:val="28"/>
          <w:highlight w:val="white"/>
          <w:lang w:val="en-US" w:eastAsia="en-IN"/>
        </w:rPr>
        <w:t>7: References</w:t>
      </w:r>
    </w:p>
    <w:p>
      <w:pPr>
        <w:rPr>
          <w:rFonts w:ascii="Times New Roman" w:hAnsi="Times New Roman" w:cs="Times New Roman"/>
          <w:b/>
          <w:bCs/>
          <w:color w:val="000000"/>
          <w:sz w:val="28"/>
          <w:szCs w:val="28"/>
          <w:highlight w:val="white"/>
          <w:lang w:eastAsia="en-IN"/>
        </w:rPr>
      </w:pPr>
      <w:r>
        <w:rPr>
          <w:rFonts w:ascii="Times New Roman" w:hAnsi="Times New Roman" w:cs="Times New Roman"/>
          <w:b/>
          <w:bCs/>
          <w:color w:val="000000"/>
          <w:sz w:val="28"/>
          <w:szCs w:val="28"/>
          <w:highlight w:val="white"/>
          <w:lang w:eastAsia="en-IN"/>
        </w:rPr>
        <w:t xml:space="preserve">                 </w:t>
      </w: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jc w:val="center"/>
      </w:pPr>
      <w:r>
        <w:rPr>
          <w:rFonts w:ascii="Times New Roman" w:hAnsi="Times New Roman" w:cs="Times New Roman"/>
          <w:b/>
          <w:sz w:val="32"/>
        </w:rPr>
        <w:t>Abstract</w:t>
      </w:r>
    </w:p>
    <w:p>
      <w:pPr>
        <w:spacing w:before="240" w:after="240" w:line="360" w:lineRule="auto"/>
        <w:jc w:val="both"/>
        <w:rPr>
          <w:rFonts w:hint="default"/>
          <w:lang w:val="en-US"/>
        </w:rPr>
      </w:pPr>
      <w:r>
        <w:rPr>
          <w:rFonts w:ascii="Times New Roman" w:hAnsi="Times New Roman" w:eastAsia="Times New Roman" w:cs="Times New Roman"/>
          <w:color w:val="000000"/>
          <w:sz w:val="24"/>
          <w:szCs w:val="24"/>
          <w:highlight w:val="white"/>
          <w:lang w:eastAsia="en-IN"/>
        </w:rPr>
        <w:t>Dijkstra Algorithm is one of the most famous algorithms in computer science. There might be several possible routes to reach a destination point. If someone doesn’t travel through optimal path, it will consume more time and energy. This project aims to determine locations of the node that reflect all the nodes in the list, build the route by connecting nodes and evaluate the optimal path by using Dijkstra algorithm. Dijkstra’s Algorithm is also known as a single source shortest path algorithm which is used to find the shortest distance/path from one node to another node in a graph. This algorithm can be used only for positive distances from one location to another.</w:t>
      </w: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rPr>
          <w:rFonts w:ascii="Times New Roman" w:hAnsi="Times New Roman" w:cs="Times New Roman"/>
          <w:b/>
          <w:bCs/>
          <w:color w:val="000000"/>
          <w:sz w:val="28"/>
          <w:szCs w:val="28"/>
          <w:highlight w:val="white"/>
          <w:lang w:eastAsia="en-IN"/>
        </w:rPr>
      </w:pPr>
    </w:p>
    <w:p>
      <w:pPr>
        <w:pStyle w:val="7"/>
        <w:jc w:val="center"/>
      </w:pPr>
      <w:r>
        <w:rPr>
          <w:rFonts w:eastAsia="Times New Roman"/>
          <w:b/>
          <w:bCs/>
          <w:sz w:val="32"/>
          <w:szCs w:val="32"/>
          <w:highlight w:val="white"/>
          <w:lang w:eastAsia="en-IN"/>
        </w:rPr>
        <w:t>Chapter 1: Introduction</w:t>
      </w:r>
    </w:p>
    <w:p>
      <w:pPr>
        <w:pStyle w:val="7"/>
        <w:rPr>
          <w:rFonts w:eastAsia="Times New Roman"/>
          <w:b/>
          <w:bCs/>
          <w:sz w:val="32"/>
          <w:szCs w:val="32"/>
          <w:highlight w:val="white"/>
          <w:lang w:eastAsia="en-IN"/>
        </w:rPr>
      </w:pPr>
    </w:p>
    <w:p>
      <w:pPr>
        <w:spacing w:before="240" w:after="240" w:line="360" w:lineRule="auto"/>
        <w:jc w:val="both"/>
      </w:pPr>
      <w:r>
        <w:rPr>
          <w:rFonts w:ascii="Times New Roman" w:hAnsi="Times New Roman" w:eastAsia="Times New Roman" w:cs="Times New Roman"/>
          <w:color w:val="000000"/>
          <w:sz w:val="24"/>
          <w:szCs w:val="24"/>
          <w:highlight w:val="white"/>
          <w:lang w:eastAsia="en-IN"/>
        </w:rPr>
        <w:t>In our daily life, people commonly face many problems in finding which path leads. People usually explore every possible solution in finding their way, but not every solution can produce the optimal path. Shortest path problem is a problem in finding the fastest route or path from a directed graph. Th</w:t>
      </w:r>
      <w:r>
        <w:rPr>
          <w:rFonts w:hint="default" w:ascii="Times New Roman" w:hAnsi="Times New Roman" w:eastAsia="Times New Roman" w:cs="Times New Roman"/>
          <w:color w:val="000000"/>
          <w:sz w:val="24"/>
          <w:szCs w:val="24"/>
          <w:highlight w:val="white"/>
          <w:lang w:val="en-US" w:eastAsia="en-IN"/>
        </w:rPr>
        <w:t>is</w:t>
      </w:r>
      <w:r>
        <w:rPr>
          <w:rFonts w:ascii="Times New Roman" w:hAnsi="Times New Roman" w:eastAsia="Times New Roman" w:cs="Times New Roman"/>
          <w:color w:val="000000"/>
          <w:sz w:val="24"/>
          <w:szCs w:val="24"/>
          <w:highlight w:val="white"/>
          <w:lang w:eastAsia="en-IN"/>
        </w:rPr>
        <w:t xml:space="preserve"> “</w:t>
      </w:r>
      <w:r>
        <w:rPr>
          <w:rFonts w:hint="default" w:ascii="Times New Roman" w:hAnsi="Times New Roman" w:eastAsia="Times New Roman" w:cs="Times New Roman"/>
          <w:color w:val="000000"/>
          <w:sz w:val="24"/>
          <w:szCs w:val="24"/>
          <w:highlight w:val="white"/>
          <w:lang w:val="en-US" w:eastAsia="en-IN"/>
        </w:rPr>
        <w:t>Indoor Navigation System</w:t>
      </w:r>
      <w:r>
        <w:rPr>
          <w:rFonts w:ascii="Times New Roman" w:hAnsi="Times New Roman" w:eastAsia="Times New Roman" w:cs="Times New Roman"/>
          <w:color w:val="000000"/>
          <w:sz w:val="24"/>
          <w:szCs w:val="24"/>
          <w:highlight w:val="white"/>
          <w:lang w:eastAsia="en-IN"/>
        </w:rPr>
        <w:t>” is used for navigating the user from one place to another within</w:t>
      </w:r>
      <w:r>
        <w:rPr>
          <w:rFonts w:hint="default" w:ascii="Times New Roman" w:hAnsi="Times New Roman" w:eastAsia="Times New Roman" w:cs="Times New Roman"/>
          <w:color w:val="000000"/>
          <w:sz w:val="24"/>
          <w:szCs w:val="24"/>
          <w:highlight w:val="white"/>
          <w:lang w:val="en-US" w:eastAsia="en-IN"/>
        </w:rPr>
        <w:t>(here, within a campus)</w:t>
      </w:r>
      <w:r>
        <w:rPr>
          <w:rFonts w:ascii="Times New Roman" w:hAnsi="Times New Roman" w:eastAsia="Times New Roman" w:cs="Times New Roman"/>
          <w:color w:val="000000"/>
          <w:sz w:val="24"/>
          <w:szCs w:val="24"/>
          <w:highlight w:val="white"/>
          <w:lang w:eastAsia="en-IN"/>
        </w:rPr>
        <w:t>. All navigation system takes user location as a starting point and gives the best optimal path to be followed. Every direction in a graph (map) have a cost to be calculated. This shortest path problem is a way to find a new route or path in a graph with a minimum sum of weight travelled through the direction. This shortest path problem is solved by using Dijkstra’s algorithm of finding the best edge path between vertices in a graph. There are several variations of algorithm that can be used to determine the node that was pursued based on the direction in given graph.</w:t>
      </w:r>
    </w:p>
    <w:p>
      <w:pPr>
        <w:spacing w:before="240" w:after="240" w:line="360" w:lineRule="auto"/>
        <w:jc w:val="both"/>
      </w:pPr>
      <w:r>
        <w:rPr>
          <w:rFonts w:ascii="Times New Roman" w:hAnsi="Times New Roman" w:eastAsia="Times New Roman" w:cs="Times New Roman"/>
          <w:color w:val="000000"/>
          <w:sz w:val="24"/>
          <w:szCs w:val="24"/>
          <w:highlight w:val="white"/>
          <w:lang w:eastAsia="en-IN"/>
        </w:rPr>
        <w:t xml:space="preserve"> Variations of the shortest path can be distinguished from single-source objective, pair path and generalization. A pair of shortest path is finding the shortest path for two points of nodes. All pair of shortest path is a technique to find the shortest path among all directed nodes. Single-source shortest path is finding the shortest form travelled, starting from a certain node to all other nodes in the graph. </w:t>
      </w:r>
    </w:p>
    <w:p>
      <w:pPr>
        <w:spacing w:before="240" w:after="240" w:line="360" w:lineRule="auto"/>
        <w:jc w:val="both"/>
        <w:rPr>
          <w:rFonts w:ascii="Times New Roman" w:hAnsi="Times New Roman" w:eastAsia="Times New Roman" w:cs="Times New Roman"/>
          <w:color w:val="000000"/>
          <w:sz w:val="24"/>
          <w:szCs w:val="24"/>
          <w:highlight w:val="white"/>
          <w:lang w:eastAsia="en-IN"/>
        </w:rPr>
      </w:pPr>
      <w:r>
        <w:rPr>
          <w:rFonts w:ascii="Times New Roman" w:hAnsi="Times New Roman" w:eastAsia="Times New Roman" w:cs="Times New Roman"/>
          <w:color w:val="000000"/>
          <w:sz w:val="24"/>
          <w:szCs w:val="24"/>
          <w:highlight w:val="white"/>
          <w:lang w:eastAsia="en-IN"/>
        </w:rPr>
        <w:t>Single-objective shortest path problem is to find the shortest path from any node on the graph are directed to a single destination node. Intermediate shortest path is finding the shortest path between two nodes selected through other nodes. Generalization is significantly more efficient than the simple approach to run one-pair of shortest path algorithm on all pairs of vertices that are relevant.</w:t>
      </w:r>
    </w:p>
    <w:p>
      <w:pPr>
        <w:spacing w:before="240" w:after="240" w:line="360" w:lineRule="auto"/>
        <w:jc w:val="both"/>
        <w:rPr>
          <w:rFonts w:ascii="Times New Roman" w:hAnsi="Times New Roman" w:eastAsia="Times New Roman" w:cs="Times New Roman"/>
          <w:color w:val="000000"/>
          <w:sz w:val="24"/>
          <w:szCs w:val="24"/>
          <w:highlight w:val="white"/>
          <w:lang w:eastAsia="en-IN"/>
        </w:rPr>
      </w:pPr>
    </w:p>
    <w:p>
      <w:pPr>
        <w:spacing w:before="240" w:after="240" w:line="360" w:lineRule="auto"/>
        <w:jc w:val="both"/>
        <w:rPr>
          <w:rFonts w:ascii="Times New Roman" w:hAnsi="Times New Roman" w:eastAsia="Times New Roman" w:cs="Times New Roman"/>
          <w:color w:val="000000"/>
          <w:sz w:val="24"/>
          <w:szCs w:val="24"/>
          <w:highlight w:val="white"/>
          <w:lang w:eastAsia="en-IN"/>
        </w:rPr>
      </w:pPr>
    </w:p>
    <w:p>
      <w:pPr>
        <w:spacing w:before="240" w:after="240" w:line="360" w:lineRule="auto"/>
        <w:jc w:val="both"/>
        <w:rPr>
          <w:rFonts w:ascii="Times New Roman" w:hAnsi="Times New Roman" w:eastAsia="Times New Roman" w:cs="Times New Roman"/>
          <w:color w:val="000000"/>
          <w:sz w:val="24"/>
          <w:szCs w:val="24"/>
          <w:highlight w:val="white"/>
          <w:lang w:eastAsia="en-IN"/>
        </w:rPr>
      </w:pPr>
    </w:p>
    <w:p>
      <w:pPr>
        <w:spacing w:before="240" w:after="240" w:line="360" w:lineRule="auto"/>
        <w:jc w:val="both"/>
        <w:rPr>
          <w:rFonts w:ascii="Times New Roman" w:hAnsi="Times New Roman" w:eastAsia="Times New Roman" w:cs="Times New Roman"/>
          <w:color w:val="000000"/>
          <w:sz w:val="24"/>
          <w:szCs w:val="24"/>
          <w:highlight w:val="white"/>
          <w:lang w:eastAsia="en-IN"/>
        </w:rPr>
      </w:pPr>
    </w:p>
    <w:p>
      <w:pPr>
        <w:spacing w:before="240" w:after="240" w:line="360" w:lineRule="auto"/>
        <w:jc w:val="both"/>
        <w:rPr>
          <w:rFonts w:ascii="Times New Roman" w:hAnsi="Times New Roman" w:eastAsia="Times New Roman" w:cs="Times New Roman"/>
          <w:color w:val="000000"/>
          <w:sz w:val="24"/>
          <w:szCs w:val="24"/>
          <w:highlight w:val="white"/>
          <w:lang w:eastAsia="en-IN"/>
        </w:rPr>
      </w:pPr>
    </w:p>
    <w:p>
      <w:pPr>
        <w:spacing w:before="0" w:after="0" w:line="240" w:lineRule="auto"/>
        <w:ind w:firstLine="1921" w:firstLineChars="600"/>
        <w:jc w:val="both"/>
      </w:pPr>
      <w:r>
        <w:rPr>
          <w:rFonts w:ascii="Times New Roman" w:hAnsi="Times New Roman" w:eastAsia="Times New Roman" w:cs="Times New Roman"/>
          <w:b/>
          <w:bCs/>
          <w:color w:val="000000"/>
          <w:sz w:val="32"/>
          <w:szCs w:val="32"/>
          <w:highlight w:val="white"/>
          <w:lang w:eastAsia="en-IN"/>
        </w:rPr>
        <w:t>Chapter 2: Problem Statement</w:t>
      </w:r>
    </w:p>
    <w:p>
      <w:pPr>
        <w:spacing w:before="0" w:after="0" w:line="360" w:lineRule="auto"/>
        <w:jc w:val="both"/>
        <w:rPr>
          <w:rFonts w:ascii="Times New Roman" w:hAnsi="Times New Roman" w:eastAsia="Times New Roman" w:cs="Times New Roman"/>
          <w:b/>
          <w:bCs/>
          <w:color w:val="000000"/>
          <w:sz w:val="32"/>
          <w:szCs w:val="32"/>
          <w:highlight w:val="white"/>
          <w:lang w:eastAsia="en-IN"/>
        </w:rPr>
      </w:pPr>
    </w:p>
    <w:p>
      <w:pPr>
        <w:spacing w:before="240" w:after="240" w:line="360" w:lineRule="auto"/>
        <w:jc w:val="both"/>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highlight w:val="white"/>
          <w:lang w:eastAsia="en-IN"/>
        </w:rPr>
        <w:t>There exist many advanced navigation systems but most of them are unable to provide routes precisely as well as information of building within a region such as campus, shopping mall, hospital and etc.</w:t>
      </w:r>
    </w:p>
    <w:p>
      <w:pPr>
        <w:spacing w:before="240" w:after="240" w:line="360" w:lineRule="auto"/>
        <w:jc w:val="both"/>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highlight w:val="white"/>
          <w:lang w:eastAsia="en-IN"/>
        </w:rPr>
        <w:t xml:space="preserve">Nowadays, as people are getting more and more connected to technology, they lost their human touch. Also, people feel more convenient to search for the problem themselves rather than asking someone for help.  </w:t>
      </w:r>
    </w:p>
    <w:p>
      <w:pPr>
        <w:spacing w:before="240" w:after="240" w:line="360" w:lineRule="auto"/>
        <w:jc w:val="both"/>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highlight w:val="white"/>
          <w:lang w:eastAsia="en-IN"/>
        </w:rPr>
        <w:t>An informative, reliable and precise guidance system is very important in this technological era. It should be able to navigate the user no matter the user is under the indoor or outdoor environment. The guidance system must be user-friendly and able to process data efficiently</w:t>
      </w:r>
      <w:r>
        <w:rPr>
          <w:rFonts w:hint="default" w:ascii="Times New Roman" w:hAnsi="Times New Roman" w:cs="Times New Roman"/>
          <w:sz w:val="28"/>
          <w:szCs w:val="28"/>
        </w:rPr>
        <w:t>.</w:t>
      </w:r>
    </w:p>
    <w:p>
      <w:pPr>
        <w:spacing w:before="240" w:after="240" w:line="36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In this project, we have worked out the Navigation System for a floor in a hospital building.</w:t>
      </w:r>
    </w:p>
    <w:p>
      <w:pPr>
        <w:spacing w:before="240" w:after="240" w:line="360" w:lineRule="auto"/>
        <w:jc w:val="both"/>
        <w:rPr>
          <w:rFonts w:hint="default" w:ascii="Times New Roman" w:hAnsi="Times New Roman" w:cs="Times New Roman"/>
          <w:sz w:val="28"/>
          <w:szCs w:val="28"/>
          <w:lang w:val="en-IN"/>
        </w:rPr>
      </w:pPr>
    </w:p>
    <w:p>
      <w:pPr>
        <w:spacing w:before="240" w:after="240" w:line="360" w:lineRule="auto"/>
        <w:jc w:val="both"/>
        <w:rPr>
          <w:rFonts w:hint="default" w:ascii="Times New Roman" w:hAnsi="Times New Roman" w:cs="Times New Roman"/>
          <w:sz w:val="28"/>
          <w:szCs w:val="28"/>
          <w:lang w:val="en-IN"/>
        </w:rPr>
      </w:pPr>
    </w:p>
    <w:p>
      <w:pPr>
        <w:spacing w:before="240" w:after="240" w:line="360" w:lineRule="auto"/>
        <w:jc w:val="both"/>
        <w:rPr>
          <w:rFonts w:hint="default" w:ascii="Times New Roman" w:hAnsi="Times New Roman" w:cs="Times New Roman"/>
          <w:sz w:val="28"/>
          <w:szCs w:val="28"/>
          <w:lang w:val="en-IN"/>
        </w:rPr>
      </w:pPr>
    </w:p>
    <w:p>
      <w:pPr>
        <w:spacing w:before="240" w:after="240" w:line="360" w:lineRule="auto"/>
        <w:jc w:val="both"/>
        <w:rPr>
          <w:rFonts w:hint="default" w:ascii="Times New Roman" w:hAnsi="Times New Roman" w:cs="Times New Roman"/>
          <w:sz w:val="28"/>
          <w:szCs w:val="28"/>
          <w:lang w:val="en-IN"/>
        </w:rPr>
      </w:pPr>
    </w:p>
    <w:p>
      <w:pPr>
        <w:spacing w:before="240" w:after="240" w:line="360" w:lineRule="auto"/>
        <w:jc w:val="both"/>
        <w:rPr>
          <w:rFonts w:hint="default" w:ascii="Times New Roman" w:hAnsi="Times New Roman" w:cs="Times New Roman"/>
          <w:sz w:val="28"/>
          <w:szCs w:val="28"/>
          <w:lang w:val="en-IN"/>
        </w:rPr>
      </w:pPr>
    </w:p>
    <w:p>
      <w:pPr>
        <w:spacing w:before="240" w:after="240" w:line="360" w:lineRule="auto"/>
        <w:jc w:val="both"/>
        <w:rPr>
          <w:rFonts w:hint="default" w:ascii="Times New Roman" w:hAnsi="Times New Roman" w:cs="Times New Roman"/>
          <w:sz w:val="28"/>
          <w:szCs w:val="28"/>
          <w:lang w:val="en-IN"/>
        </w:rPr>
      </w:pPr>
    </w:p>
    <w:p>
      <w:pPr>
        <w:spacing w:before="240" w:after="240" w:line="360" w:lineRule="auto"/>
        <w:jc w:val="both"/>
        <w:rPr>
          <w:rFonts w:hint="default" w:ascii="Times New Roman" w:hAnsi="Times New Roman" w:cs="Times New Roman"/>
          <w:sz w:val="28"/>
          <w:szCs w:val="28"/>
          <w:lang w:val="en-IN"/>
        </w:rPr>
      </w:pPr>
    </w:p>
    <w:p>
      <w:pPr>
        <w:spacing w:before="240" w:after="240" w:line="360" w:lineRule="auto"/>
        <w:jc w:val="both"/>
        <w:rPr>
          <w:rFonts w:hint="default" w:ascii="Times New Roman" w:hAnsi="Times New Roman" w:cs="Times New Roman"/>
          <w:sz w:val="28"/>
          <w:szCs w:val="28"/>
          <w:lang w:val="en-IN"/>
        </w:rPr>
      </w:pPr>
    </w:p>
    <w:p>
      <w:pPr>
        <w:spacing w:before="0" w:after="0" w:line="240" w:lineRule="auto"/>
        <w:ind w:firstLine="2721" w:firstLineChars="850"/>
        <w:jc w:val="both"/>
      </w:pPr>
      <w:r>
        <w:rPr>
          <w:rFonts w:ascii="Times New Roman" w:hAnsi="Times New Roman" w:cs="Times New Roman"/>
          <w:b/>
          <w:bCs/>
          <w:color w:val="000000"/>
          <w:sz w:val="32"/>
          <w:szCs w:val="32"/>
          <w:highlight w:val="white"/>
        </w:rPr>
        <w:t xml:space="preserve">Chapter </w:t>
      </w:r>
      <w:r>
        <w:rPr>
          <w:rFonts w:hint="default" w:ascii="Times New Roman" w:hAnsi="Times New Roman" w:cs="Times New Roman"/>
          <w:b/>
          <w:bCs/>
          <w:color w:val="000000"/>
          <w:sz w:val="32"/>
          <w:szCs w:val="32"/>
          <w:highlight w:val="white"/>
          <w:lang w:val="en-IN"/>
        </w:rPr>
        <w:t>3</w:t>
      </w:r>
      <w:r>
        <w:rPr>
          <w:rFonts w:ascii="Times New Roman" w:hAnsi="Times New Roman" w:cs="Times New Roman"/>
          <w:b/>
          <w:bCs/>
          <w:color w:val="000000"/>
          <w:sz w:val="32"/>
          <w:szCs w:val="32"/>
          <w:highlight w:val="white"/>
        </w:rPr>
        <w:t>: Objectives</w:t>
      </w:r>
    </w:p>
    <w:p>
      <w:pPr>
        <w:spacing w:before="0" w:after="0" w:line="240" w:lineRule="auto"/>
        <w:rPr>
          <w:rFonts w:ascii="Times New Roman" w:hAnsi="Times New Roman" w:cs="Times New Roman"/>
          <w:b/>
          <w:bCs/>
          <w:color w:val="000000"/>
          <w:sz w:val="32"/>
          <w:szCs w:val="32"/>
          <w:highlight w:val="white"/>
        </w:rPr>
      </w:pPr>
    </w:p>
    <w:p>
      <w:pPr>
        <w:spacing w:before="0" w:after="0" w:line="240" w:lineRule="auto"/>
        <w:rPr>
          <w:rFonts w:ascii="Times New Roman" w:hAnsi="Times New Roman" w:cs="Times New Roman"/>
          <w:b/>
          <w:bCs/>
          <w:color w:val="000000"/>
          <w:sz w:val="32"/>
          <w:szCs w:val="32"/>
          <w:highlight w:val="white"/>
        </w:rPr>
      </w:pPr>
    </w:p>
    <w:p>
      <w:pPr>
        <w:jc w:val="both"/>
      </w:pPr>
      <w:r>
        <w:rPr>
          <w:rFonts w:ascii="Times New Roman" w:hAnsi="Times New Roman" w:cs="Times New Roman"/>
          <w:color w:val="000000"/>
          <w:sz w:val="28"/>
          <w:szCs w:val="28"/>
          <w:highlight w:val="white"/>
        </w:rPr>
        <w:t>To provide a navigation system/map for a campus.</w:t>
      </w:r>
    </w:p>
    <w:p>
      <w:pPr>
        <w:pStyle w:val="8"/>
        <w:ind w:left="600" w:right="0" w:firstLine="0"/>
        <w:jc w:val="both"/>
        <w:rPr>
          <w:b/>
          <w:bCs/>
          <w:color w:val="000000"/>
          <w:sz w:val="32"/>
          <w:szCs w:val="32"/>
          <w:highlight w:val="white"/>
        </w:rPr>
      </w:pPr>
    </w:p>
    <w:p>
      <w:pPr>
        <w:pStyle w:val="8"/>
        <w:numPr>
          <w:ilvl w:val="1"/>
          <w:numId w:val="1"/>
        </w:numPr>
        <w:jc w:val="both"/>
      </w:pPr>
      <w:r>
        <w:rPr>
          <w:color w:val="000000"/>
          <w:sz w:val="28"/>
          <w:szCs w:val="28"/>
          <w:highlight w:val="white"/>
        </w:rPr>
        <w:t>To determine the nodes (significant infrastructure points)</w:t>
      </w:r>
      <w:r>
        <w:rPr>
          <w:rFonts w:hint="default"/>
          <w:color w:val="000000"/>
          <w:sz w:val="28"/>
          <w:szCs w:val="28"/>
          <w:highlight w:val="white"/>
          <w:lang w:val="en-IN"/>
        </w:rPr>
        <w:t xml:space="preserve"> in the hospital</w:t>
      </w:r>
    </w:p>
    <w:p>
      <w:pPr>
        <w:pStyle w:val="8"/>
        <w:numPr>
          <w:ilvl w:val="1"/>
          <w:numId w:val="1"/>
        </w:numPr>
        <w:jc w:val="both"/>
      </w:pPr>
      <w:r>
        <w:rPr>
          <w:color w:val="000000"/>
          <w:sz w:val="28"/>
          <w:szCs w:val="28"/>
          <w:highlight w:val="white"/>
        </w:rPr>
        <w:t>To determine the estimated distance among all the nodes.</w:t>
      </w:r>
    </w:p>
    <w:p>
      <w:pPr>
        <w:pStyle w:val="8"/>
        <w:numPr>
          <w:ilvl w:val="1"/>
          <w:numId w:val="1"/>
        </w:numPr>
        <w:jc w:val="both"/>
      </w:pPr>
      <w:r>
        <w:rPr>
          <w:color w:val="000000"/>
          <w:sz w:val="28"/>
          <w:szCs w:val="28"/>
          <w:highlight w:val="white"/>
        </w:rPr>
        <w:t xml:space="preserve">To find the shortest optimal path from one </w:t>
      </w:r>
      <w:r>
        <w:rPr>
          <w:rFonts w:hint="default"/>
          <w:color w:val="000000"/>
          <w:sz w:val="28"/>
          <w:szCs w:val="28"/>
          <w:highlight w:val="white"/>
          <w:lang w:val="en-IN"/>
        </w:rPr>
        <w:t>hospital department</w:t>
      </w:r>
      <w:r>
        <w:rPr>
          <w:color w:val="000000"/>
          <w:sz w:val="28"/>
          <w:szCs w:val="28"/>
          <w:highlight w:val="white"/>
        </w:rPr>
        <w:t xml:space="preserve"> to another.</w:t>
      </w: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spacing w:before="0" w:after="0" w:line="240" w:lineRule="auto"/>
        <w:jc w:val="center"/>
        <w:rPr>
          <w:rFonts w:hint="default"/>
          <w:lang w:val="en-US"/>
        </w:rPr>
      </w:pPr>
      <w:r>
        <w:rPr>
          <w:rFonts w:ascii="Times New Roman" w:hAnsi="Times New Roman" w:eastAsia="Times New Roman" w:cs="Times New Roman"/>
          <w:b/>
          <w:bCs/>
          <w:color w:val="000000"/>
          <w:sz w:val="32"/>
          <w:szCs w:val="32"/>
          <w:highlight w:val="white"/>
          <w:lang w:eastAsia="en-IN"/>
        </w:rPr>
        <w:t xml:space="preserve">Chapter </w:t>
      </w:r>
      <w:r>
        <w:rPr>
          <w:rFonts w:hint="default" w:ascii="Times New Roman" w:hAnsi="Times New Roman" w:eastAsia="Times New Roman" w:cs="Times New Roman"/>
          <w:b/>
          <w:bCs/>
          <w:color w:val="000000"/>
          <w:sz w:val="32"/>
          <w:szCs w:val="32"/>
          <w:highlight w:val="white"/>
          <w:lang w:val="en-US" w:eastAsia="en-IN"/>
        </w:rPr>
        <w:t>4</w:t>
      </w:r>
      <w:r>
        <w:rPr>
          <w:rFonts w:ascii="Times New Roman" w:hAnsi="Times New Roman" w:eastAsia="Times New Roman" w:cs="Times New Roman"/>
          <w:b/>
          <w:bCs/>
          <w:color w:val="000000"/>
          <w:sz w:val="32"/>
          <w:szCs w:val="32"/>
          <w:highlight w:val="white"/>
          <w:lang w:eastAsia="en-IN"/>
        </w:rPr>
        <w:t xml:space="preserve">: </w:t>
      </w:r>
      <w:r>
        <w:rPr>
          <w:rFonts w:hint="default" w:ascii="Times New Roman" w:hAnsi="Times New Roman" w:eastAsia="Times New Roman" w:cs="Times New Roman"/>
          <w:b/>
          <w:bCs/>
          <w:color w:val="000000"/>
          <w:sz w:val="32"/>
          <w:szCs w:val="32"/>
          <w:highlight w:val="white"/>
          <w:lang w:val="en-US" w:eastAsia="en-IN"/>
        </w:rPr>
        <w:t>Approach</w:t>
      </w:r>
    </w:p>
    <w:p>
      <w:pPr>
        <w:spacing w:before="0" w:after="0" w:line="240" w:lineRule="auto"/>
        <w:rPr>
          <w:rFonts w:ascii="Times New Roman" w:hAnsi="Times New Roman" w:eastAsia="Times New Roman" w:cs="Times New Roman"/>
          <w:b/>
          <w:bCs/>
          <w:color w:val="000000"/>
          <w:sz w:val="32"/>
          <w:szCs w:val="32"/>
          <w:highlight w:val="white"/>
          <w:lang w:eastAsia="en-IN"/>
        </w:rPr>
      </w:pPr>
    </w:p>
    <w:p>
      <w:pPr>
        <w:shd w:val="clear" w:color="auto" w:fill="FFFFFF"/>
        <w:spacing w:line="360" w:lineRule="auto"/>
        <w:jc w:val="both"/>
      </w:pPr>
      <w:r>
        <w:rPr>
          <w:rFonts w:ascii="Times New Roman" w:hAnsi="Times New Roman" w:eastAsia="Times New Roman" w:cs="Times New Roman"/>
          <w:color w:val="222222"/>
          <w:sz w:val="28"/>
          <w:szCs w:val="28"/>
          <w:lang w:val="en-US"/>
        </w:rPr>
        <w:t>Dijkstra’s algorithm is for minimum spanning tree. In Dijkstra’s we generate a</w:t>
      </w:r>
      <w:r>
        <w:rPr>
          <w:rFonts w:ascii="Times New Roman" w:hAnsi="Times New Roman" w:eastAsia="Times New Roman" w:cs="Times New Roman"/>
          <w:i/>
          <w:iCs/>
          <w:color w:val="222222"/>
          <w:sz w:val="28"/>
          <w:szCs w:val="28"/>
          <w:lang w:val="en-US"/>
        </w:rPr>
        <w:t> SPT (shortest path tree)</w:t>
      </w:r>
      <w:r>
        <w:rPr>
          <w:rFonts w:ascii="Times New Roman" w:hAnsi="Times New Roman" w:eastAsia="Times New Roman" w:cs="Times New Roman"/>
          <w:color w:val="222222"/>
          <w:sz w:val="28"/>
          <w:szCs w:val="28"/>
          <w:lang w:val="en-US"/>
        </w:rPr>
        <w:t> with given source as root. We maintain two sets, one set contains vertices included in shortest path tree, and other set includes vertices not yet included in shortest path tree. At every step of the algorithm, we find a vertex which is in the other set (set of not yet included) and has a minimum distance from the source.</w:t>
      </w:r>
    </w:p>
    <w:p>
      <w:pPr>
        <w:shd w:val="clear" w:color="auto" w:fill="FFFFFF"/>
        <w:spacing w:line="360" w:lineRule="auto"/>
        <w:jc w:val="both"/>
      </w:pPr>
      <w:r>
        <w:rPr>
          <w:rFonts w:ascii="Times New Roman" w:hAnsi="Times New Roman" w:eastAsia="Times New Roman" w:cs="Times New Roman"/>
          <w:color w:val="222222"/>
          <w:sz w:val="28"/>
          <w:szCs w:val="28"/>
          <w:lang w:val="en-US"/>
        </w:rPr>
        <w:t>The Dijkstra’s algorithm maintains two sets of vertices which are:</w:t>
      </w:r>
    </w:p>
    <w:p>
      <w:pPr>
        <w:shd w:val="clear" w:color="auto" w:fill="FFFFFF"/>
        <w:spacing w:line="360" w:lineRule="auto"/>
        <w:ind w:left="1440" w:right="0" w:firstLine="0"/>
        <w:jc w:val="both"/>
      </w:pPr>
      <w:r>
        <w:rPr>
          <w:rFonts w:ascii="Times New Roman" w:hAnsi="Times New Roman" w:eastAsia="Times New Roman" w:cs="Times New Roman"/>
          <w:i/>
          <w:iCs/>
          <w:color w:val="222222"/>
          <w:sz w:val="28"/>
          <w:szCs w:val="28"/>
          <w:lang w:val="en-US"/>
        </w:rPr>
        <w:t>L</w:t>
      </w:r>
      <w:r>
        <w:rPr>
          <w:rFonts w:ascii="Times New Roman" w:hAnsi="Times New Roman" w:eastAsia="Times New Roman" w:cs="Times New Roman"/>
          <w:color w:val="222222"/>
          <w:sz w:val="28"/>
          <w:szCs w:val="28"/>
          <w:lang w:val="en-US"/>
        </w:rPr>
        <w:t>:</w:t>
      </w:r>
      <w:r>
        <w:rPr>
          <w:rFonts w:ascii="Times New Roman" w:hAnsi="Times New Roman" w:eastAsia="Times New Roman" w:cs="Times New Roman"/>
          <w:i/>
          <w:iCs/>
          <w:color w:val="222222"/>
          <w:sz w:val="28"/>
          <w:szCs w:val="28"/>
          <w:lang w:val="en-US"/>
        </w:rPr>
        <w:t> </w:t>
      </w:r>
      <w:r>
        <w:rPr>
          <w:rFonts w:ascii="Times New Roman" w:hAnsi="Times New Roman" w:eastAsia="Times New Roman" w:cs="Times New Roman"/>
          <w:color w:val="222222"/>
          <w:sz w:val="28"/>
          <w:szCs w:val="28"/>
          <w:lang w:val="en-US"/>
        </w:rPr>
        <w:t>Labeled vertices (shortest path is known)</w:t>
      </w:r>
    </w:p>
    <w:p>
      <w:pPr>
        <w:shd w:val="clear" w:color="auto" w:fill="FFFFFF"/>
        <w:spacing w:line="360" w:lineRule="auto"/>
        <w:ind w:left="1440" w:right="0" w:firstLine="0"/>
        <w:jc w:val="both"/>
      </w:pPr>
      <w:r>
        <w:rPr>
          <w:rFonts w:ascii="Times New Roman" w:hAnsi="Times New Roman" w:eastAsia="Times New Roman" w:cs="Times New Roman"/>
          <w:i/>
          <w:iCs/>
          <w:color w:val="222222"/>
          <w:sz w:val="28"/>
          <w:szCs w:val="28"/>
          <w:lang w:val="en-US"/>
        </w:rPr>
        <w:t>C</w:t>
      </w:r>
      <w:r>
        <w:rPr>
          <w:rFonts w:ascii="Times New Roman" w:hAnsi="Times New Roman" w:eastAsia="Times New Roman" w:cs="Times New Roman"/>
          <w:color w:val="222222"/>
          <w:sz w:val="28"/>
          <w:szCs w:val="28"/>
          <w:lang w:val="en-US"/>
        </w:rPr>
        <w:t>: Candidate vertices (shortest path not yet known)</w:t>
      </w:r>
    </w:p>
    <w:p>
      <w:pPr>
        <w:shd w:val="clear" w:color="auto" w:fill="FFFFFF"/>
        <w:spacing w:line="360" w:lineRule="auto"/>
        <w:ind w:left="1440" w:right="0" w:firstLine="0"/>
        <w:jc w:val="both"/>
      </w:pPr>
      <w:r>
        <w:rPr>
          <w:rFonts w:ascii="Times New Roman" w:hAnsi="Times New Roman" w:eastAsia="Times New Roman" w:cs="Times New Roman"/>
          <w:color w:val="222222"/>
          <w:sz w:val="28"/>
          <w:szCs w:val="28"/>
          <w:lang w:val="en-US"/>
        </w:rPr>
        <w:t>One vertex is moved from </w:t>
      </w:r>
      <w:r>
        <w:rPr>
          <w:rFonts w:ascii="Times New Roman" w:hAnsi="Times New Roman" w:eastAsia="Times New Roman" w:cs="Times New Roman"/>
          <w:i/>
          <w:iCs/>
          <w:color w:val="222222"/>
          <w:sz w:val="28"/>
          <w:szCs w:val="28"/>
          <w:lang w:val="en-US"/>
        </w:rPr>
        <w:t>C</w:t>
      </w:r>
      <w:r>
        <w:rPr>
          <w:rFonts w:ascii="Times New Roman" w:hAnsi="Times New Roman" w:eastAsia="Times New Roman" w:cs="Times New Roman"/>
          <w:color w:val="222222"/>
          <w:sz w:val="28"/>
          <w:szCs w:val="28"/>
          <w:lang w:val="en-US"/>
        </w:rPr>
        <w:t> to </w:t>
      </w:r>
      <w:r>
        <w:rPr>
          <w:rFonts w:ascii="Times New Roman" w:hAnsi="Times New Roman" w:eastAsia="Times New Roman" w:cs="Times New Roman"/>
          <w:i/>
          <w:iCs/>
          <w:color w:val="222222"/>
          <w:sz w:val="28"/>
          <w:szCs w:val="28"/>
          <w:lang w:val="en-US"/>
        </w:rPr>
        <w:t>L</w:t>
      </w:r>
      <w:r>
        <w:rPr>
          <w:rFonts w:ascii="Times New Roman" w:hAnsi="Times New Roman" w:eastAsia="Times New Roman" w:cs="Times New Roman"/>
          <w:color w:val="222222"/>
          <w:sz w:val="28"/>
          <w:szCs w:val="28"/>
          <w:lang w:val="en-US"/>
        </w:rPr>
        <w:t> in each iteration</w:t>
      </w:r>
    </w:p>
    <w:p>
      <w:pPr>
        <w:pStyle w:val="8"/>
        <w:widowControl/>
        <w:numPr>
          <w:ilvl w:val="0"/>
          <w:numId w:val="0"/>
        </w:numPr>
        <w:suppressAutoHyphens/>
        <w:kinsoku/>
        <w:overflowPunct/>
        <w:autoSpaceDE/>
        <w:bidi w:val="0"/>
        <w:spacing w:before="0" w:after="0" w:line="240" w:lineRule="auto"/>
        <w:ind w:right="0" w:rightChars="0"/>
        <w:contextualSpacing/>
        <w:jc w:val="both"/>
        <w:rPr>
          <w:color w:val="000000"/>
          <w:sz w:val="28"/>
          <w:szCs w:val="28"/>
          <w:highlight w:val="white"/>
        </w:rPr>
      </w:pPr>
    </w:p>
    <w:p>
      <w:pPr>
        <w:pStyle w:val="8"/>
        <w:widowControl/>
        <w:numPr>
          <w:ilvl w:val="0"/>
          <w:numId w:val="0"/>
        </w:numPr>
        <w:suppressAutoHyphens/>
        <w:kinsoku/>
        <w:overflowPunct/>
        <w:autoSpaceDE/>
        <w:bidi w:val="0"/>
        <w:spacing w:before="0" w:after="0" w:line="240" w:lineRule="auto"/>
        <w:ind w:right="0" w:rightChars="0"/>
        <w:contextualSpacing/>
        <w:jc w:val="both"/>
      </w:pPr>
      <w:r>
        <w:drawing>
          <wp:inline distT="0" distB="0" distL="114300" distR="114300">
            <wp:extent cx="5728335" cy="1854200"/>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rcRect t="2736"/>
                    <a:stretch>
                      <a:fillRect/>
                    </a:stretch>
                  </pic:blipFill>
                  <pic:spPr>
                    <a:xfrm>
                      <a:off x="0" y="0"/>
                      <a:ext cx="5728335" cy="1854200"/>
                    </a:xfrm>
                    <a:prstGeom prst="rect">
                      <a:avLst/>
                    </a:prstGeom>
                    <a:solidFill>
                      <a:srgbClr val="FFFFFF"/>
                    </a:solidFill>
                    <a:ln>
                      <a:noFill/>
                    </a:ln>
                  </pic:spPr>
                </pic:pic>
              </a:graphicData>
            </a:graphic>
          </wp:inline>
        </w:drawing>
      </w:r>
    </w:p>
    <w:p>
      <w:pPr>
        <w:pStyle w:val="8"/>
        <w:widowControl/>
        <w:numPr>
          <w:ilvl w:val="0"/>
          <w:numId w:val="0"/>
        </w:numPr>
        <w:suppressAutoHyphens/>
        <w:kinsoku/>
        <w:overflowPunct/>
        <w:autoSpaceDE/>
        <w:bidi w:val="0"/>
        <w:spacing w:before="0" w:after="0" w:line="240" w:lineRule="auto"/>
        <w:ind w:right="0" w:rightChars="0"/>
        <w:contextualSpacing/>
        <w:jc w:val="both"/>
      </w:pPr>
    </w:p>
    <w:p>
      <w:pPr>
        <w:pStyle w:val="8"/>
        <w:widowControl/>
        <w:numPr>
          <w:ilvl w:val="0"/>
          <w:numId w:val="0"/>
        </w:numPr>
        <w:suppressAutoHyphens/>
        <w:kinsoku/>
        <w:overflowPunct/>
        <w:autoSpaceDE/>
        <w:bidi w:val="0"/>
        <w:spacing w:before="0" w:after="0" w:line="240" w:lineRule="auto"/>
        <w:ind w:right="0" w:rightChars="0"/>
        <w:contextualSpacing/>
        <w:jc w:val="both"/>
      </w:pPr>
    </w:p>
    <w:p>
      <w:pPr>
        <w:shd w:val="clear" w:color="auto" w:fill="FFFFFF"/>
        <w:spacing w:line="360" w:lineRule="auto"/>
        <w:jc w:val="both"/>
      </w:pPr>
      <w:r>
        <w:rPr>
          <w:rFonts w:ascii="Times New Roman" w:hAnsi="Times New Roman" w:eastAsia="Times New Roman" w:cs="Times New Roman"/>
          <w:color w:val="222222"/>
          <w:sz w:val="28"/>
          <w:szCs w:val="28"/>
          <w:lang w:val="en-US"/>
        </w:rPr>
        <w:t>The steps to be followed for completing the proposed project are as follows:</w:t>
      </w:r>
    </w:p>
    <w:p>
      <w:pPr>
        <w:pStyle w:val="8"/>
        <w:numPr>
          <w:ilvl w:val="0"/>
          <w:numId w:val="2"/>
        </w:numPr>
        <w:shd w:val="clear" w:color="auto" w:fill="FFFFFF"/>
        <w:spacing w:line="360" w:lineRule="auto"/>
        <w:jc w:val="both"/>
      </w:pPr>
      <w:r>
        <w:rPr>
          <w:color w:val="222222"/>
          <w:sz w:val="28"/>
          <w:szCs w:val="28"/>
        </w:rPr>
        <w:t>Identification of key locations, which work as the node points for the Dijkstra’s Algorithm</w:t>
      </w:r>
    </w:p>
    <w:p>
      <w:pPr>
        <w:pStyle w:val="8"/>
        <w:numPr>
          <w:ilvl w:val="0"/>
          <w:numId w:val="2"/>
        </w:numPr>
        <w:shd w:val="clear" w:color="auto" w:fill="FFFFFF"/>
        <w:spacing w:line="360" w:lineRule="auto"/>
        <w:jc w:val="both"/>
      </w:pPr>
      <w:r>
        <w:rPr>
          <w:color w:val="222222"/>
          <w:sz w:val="28"/>
          <w:szCs w:val="28"/>
        </w:rPr>
        <w:t>Distance Estimation -Estimated distance is calculated which works as the weight between two adjustment nodes, hence a weighted directed graph is generated.</w:t>
      </w:r>
    </w:p>
    <w:p>
      <w:pPr>
        <w:pStyle w:val="8"/>
        <w:numPr>
          <w:ilvl w:val="0"/>
          <w:numId w:val="2"/>
        </w:numPr>
        <w:shd w:val="clear" w:color="auto" w:fill="FFFFFF"/>
        <w:spacing w:line="360" w:lineRule="auto"/>
        <w:jc w:val="both"/>
      </w:pPr>
      <w:r>
        <w:rPr>
          <w:color w:val="222222"/>
          <w:sz w:val="28"/>
          <w:szCs w:val="28"/>
        </w:rPr>
        <w:t>Proposing the shortest Path to the User- Using the Dijkstra’s Algorithm the program will suggest the shortest optimal path.</w:t>
      </w:r>
    </w:p>
    <w:p>
      <w:pPr>
        <w:pStyle w:val="8"/>
        <w:widowControl/>
        <w:numPr>
          <w:ilvl w:val="0"/>
          <w:numId w:val="0"/>
        </w:numPr>
        <w:shd w:val="clear" w:color="auto" w:fill="FFFFFF"/>
        <w:tabs>
          <w:tab w:val="left" w:pos="0"/>
        </w:tabs>
        <w:suppressAutoHyphens/>
        <w:kinsoku/>
        <w:overflowPunct/>
        <w:autoSpaceDE/>
        <w:bidi w:val="0"/>
        <w:spacing w:before="0" w:after="0" w:line="360" w:lineRule="auto"/>
        <w:ind w:right="0" w:rightChars="0"/>
        <w:contextualSpacing/>
        <w:jc w:val="both"/>
        <w:rPr>
          <w:color w:val="222222"/>
          <w:sz w:val="28"/>
          <w:szCs w:val="28"/>
        </w:rPr>
      </w:pPr>
    </w:p>
    <w:p>
      <w:pPr>
        <w:pStyle w:val="8"/>
        <w:widowControl/>
        <w:numPr>
          <w:ilvl w:val="0"/>
          <w:numId w:val="0"/>
        </w:numPr>
        <w:shd w:val="clear" w:color="auto" w:fill="FFFFFF"/>
        <w:tabs>
          <w:tab w:val="left" w:pos="0"/>
        </w:tabs>
        <w:suppressAutoHyphens/>
        <w:kinsoku/>
        <w:overflowPunct/>
        <w:autoSpaceDE/>
        <w:bidi w:val="0"/>
        <w:spacing w:before="0" w:after="0" w:line="360" w:lineRule="auto"/>
        <w:ind w:right="0" w:rightChars="0"/>
        <w:contextualSpacing/>
        <w:jc w:val="both"/>
        <w:rPr>
          <w:color w:val="222222"/>
          <w:sz w:val="28"/>
          <w:szCs w:val="28"/>
        </w:rPr>
      </w:pPr>
    </w:p>
    <w:p>
      <w:pPr>
        <w:spacing w:before="240" w:after="240" w:line="360" w:lineRule="auto"/>
        <w:jc w:val="center"/>
        <w:rPr>
          <w:rFonts w:ascii="Times New Roman" w:hAnsi="Times New Roman" w:cs="Times New Roman"/>
          <w:b/>
          <w:bCs/>
          <w:color w:val="000000"/>
          <w:sz w:val="32"/>
          <w:szCs w:val="32"/>
          <w:highlight w:val="white"/>
          <w:lang w:eastAsia="en-IN"/>
        </w:rPr>
      </w:pPr>
    </w:p>
    <w:p>
      <w:pPr>
        <w:spacing w:before="240" w:after="240" w:line="360" w:lineRule="auto"/>
        <w:jc w:val="center"/>
        <w:rPr>
          <w:rFonts w:ascii="Times New Roman" w:hAnsi="Times New Roman" w:cs="Times New Roman"/>
          <w:b/>
          <w:bCs/>
          <w:color w:val="000000"/>
          <w:sz w:val="32"/>
          <w:szCs w:val="32"/>
          <w:highlight w:val="white"/>
          <w:lang w:eastAsia="en-IN"/>
        </w:rPr>
      </w:pPr>
    </w:p>
    <w:p>
      <w:pPr>
        <w:spacing w:before="240" w:after="240" w:line="360" w:lineRule="auto"/>
        <w:jc w:val="center"/>
        <w:rPr>
          <w:rFonts w:hint="default" w:ascii="Times New Roman" w:hAnsi="Times New Roman" w:cs="Times New Roman"/>
          <w:b/>
          <w:bCs/>
          <w:color w:val="000000"/>
          <w:sz w:val="32"/>
          <w:szCs w:val="32"/>
          <w:highlight w:val="white"/>
          <w:lang w:val="en-US" w:eastAsia="en-IN"/>
        </w:rPr>
      </w:pPr>
      <w:r>
        <w:rPr>
          <w:rFonts w:ascii="Times New Roman" w:hAnsi="Times New Roman" w:cs="Times New Roman"/>
          <w:b/>
          <w:bCs/>
          <w:color w:val="000000"/>
          <w:sz w:val="32"/>
          <w:szCs w:val="32"/>
          <w:highlight w:val="white"/>
          <w:lang w:eastAsia="en-IN"/>
        </w:rPr>
        <w:t xml:space="preserve">Chapter </w:t>
      </w:r>
      <w:r>
        <w:rPr>
          <w:rFonts w:hint="default" w:ascii="Times New Roman" w:hAnsi="Times New Roman" w:cs="Times New Roman"/>
          <w:b/>
          <w:bCs/>
          <w:color w:val="000000"/>
          <w:sz w:val="32"/>
          <w:szCs w:val="32"/>
          <w:highlight w:val="white"/>
          <w:lang w:val="en-US" w:eastAsia="en-IN"/>
        </w:rPr>
        <w:t>5</w:t>
      </w:r>
      <w:r>
        <w:rPr>
          <w:rFonts w:ascii="Times New Roman" w:hAnsi="Times New Roman" w:cs="Times New Roman"/>
          <w:b/>
          <w:bCs/>
          <w:color w:val="000000"/>
          <w:sz w:val="32"/>
          <w:szCs w:val="32"/>
          <w:highlight w:val="white"/>
          <w:lang w:eastAsia="en-IN"/>
        </w:rPr>
        <w:t xml:space="preserve">: </w:t>
      </w:r>
      <w:r>
        <w:rPr>
          <w:rFonts w:hint="default" w:ascii="Times New Roman" w:hAnsi="Times New Roman" w:cs="Times New Roman"/>
          <w:b/>
          <w:bCs/>
          <w:color w:val="000000"/>
          <w:sz w:val="32"/>
          <w:szCs w:val="32"/>
          <w:highlight w:val="white"/>
          <w:lang w:val="en-US" w:eastAsia="en-IN"/>
        </w:rPr>
        <w:t>Conclusion</w:t>
      </w:r>
    </w:p>
    <w:p>
      <w:pPr>
        <w:spacing w:before="240" w:after="240" w:line="360" w:lineRule="auto"/>
        <w:jc w:val="both"/>
        <w:rPr>
          <w:rFonts w:hint="default" w:ascii="Times New Roman" w:hAnsi="Times New Roman" w:cs="Times New Roman"/>
          <w:b w:val="0"/>
          <w:bCs w:val="0"/>
          <w:i w:val="0"/>
          <w:iCs w:val="0"/>
          <w:color w:val="000000"/>
          <w:sz w:val="28"/>
          <w:szCs w:val="28"/>
          <w:highlight w:val="white"/>
          <w:lang w:val="en-US" w:eastAsia="en-IN"/>
        </w:rPr>
      </w:pPr>
      <w:r>
        <w:rPr>
          <w:rFonts w:hint="default" w:ascii="Times New Roman" w:hAnsi="Times New Roman" w:cs="Times New Roman"/>
          <w:b w:val="0"/>
          <w:bCs w:val="0"/>
          <w:i w:val="0"/>
          <w:iCs w:val="0"/>
          <w:color w:val="000000"/>
          <w:sz w:val="28"/>
          <w:szCs w:val="28"/>
          <w:highlight w:val="white"/>
          <w:lang w:val="en-US" w:eastAsia="en-IN"/>
        </w:rPr>
        <w:t xml:space="preserve">In this project, we have sort to solve the issue faced by many visiting a hospital, in reaching their desired location inside the building by covering minimum distance in minimum time. </w:t>
      </w:r>
    </w:p>
    <w:p>
      <w:pPr>
        <w:spacing w:before="240" w:after="240" w:line="360" w:lineRule="auto"/>
        <w:jc w:val="both"/>
        <w:rPr>
          <w:rFonts w:hint="default" w:ascii="Times New Roman" w:hAnsi="Times New Roman" w:cs="Times New Roman"/>
          <w:b w:val="0"/>
          <w:bCs w:val="0"/>
          <w:i w:val="0"/>
          <w:iCs w:val="0"/>
          <w:color w:val="000000"/>
          <w:sz w:val="28"/>
          <w:szCs w:val="28"/>
          <w:highlight w:val="white"/>
          <w:lang w:val="en-US" w:eastAsia="en-IN"/>
        </w:rPr>
      </w:pPr>
      <w:r>
        <w:rPr>
          <w:rFonts w:hint="default" w:ascii="Times New Roman" w:hAnsi="Times New Roman" w:cs="Times New Roman"/>
          <w:b w:val="0"/>
          <w:bCs w:val="0"/>
          <w:i w:val="0"/>
          <w:iCs w:val="0"/>
          <w:color w:val="000000"/>
          <w:sz w:val="28"/>
          <w:szCs w:val="28"/>
          <w:highlight w:val="white"/>
          <w:lang w:val="en-US" w:eastAsia="en-IN"/>
        </w:rPr>
        <w:t>We have worked out a Dijkstra’s algorithm based Indoor Navigation System. Herein the shortest path from any starting point to an end point is determined and suggested to the user, helping him/her to save their time and energy in travelling to the desired location.</w:t>
      </w:r>
    </w:p>
    <w:p>
      <w:pPr>
        <w:pStyle w:val="8"/>
        <w:widowControl/>
        <w:numPr>
          <w:ilvl w:val="0"/>
          <w:numId w:val="0"/>
        </w:numPr>
        <w:shd w:val="clear" w:color="auto" w:fill="FFFFFF"/>
        <w:tabs>
          <w:tab w:val="left" w:pos="0"/>
        </w:tabs>
        <w:suppressAutoHyphens/>
        <w:kinsoku/>
        <w:overflowPunct/>
        <w:autoSpaceDE/>
        <w:bidi w:val="0"/>
        <w:spacing w:before="0" w:after="0" w:line="360" w:lineRule="auto"/>
        <w:ind w:right="0" w:rightChars="0"/>
        <w:contextualSpacing/>
        <w:jc w:val="both"/>
        <w:rPr>
          <w:color w:val="222222"/>
          <w:sz w:val="28"/>
          <w:szCs w:val="28"/>
        </w:rPr>
      </w:pPr>
    </w:p>
    <w:p>
      <w:pPr>
        <w:pStyle w:val="8"/>
        <w:widowControl/>
        <w:numPr>
          <w:ilvl w:val="0"/>
          <w:numId w:val="0"/>
        </w:numPr>
        <w:shd w:val="clear" w:color="auto" w:fill="FFFFFF"/>
        <w:tabs>
          <w:tab w:val="left" w:pos="0"/>
        </w:tabs>
        <w:suppressAutoHyphens/>
        <w:kinsoku/>
        <w:overflowPunct/>
        <w:autoSpaceDE/>
        <w:bidi w:val="0"/>
        <w:spacing w:before="0" w:after="0" w:line="360" w:lineRule="auto"/>
        <w:ind w:right="0" w:rightChars="0"/>
        <w:contextualSpacing/>
        <w:jc w:val="both"/>
        <w:rPr>
          <w:color w:val="222222"/>
          <w:sz w:val="28"/>
          <w:szCs w:val="28"/>
        </w:rPr>
      </w:pPr>
    </w:p>
    <w:p>
      <w:pPr>
        <w:pStyle w:val="8"/>
        <w:widowControl/>
        <w:numPr>
          <w:ilvl w:val="0"/>
          <w:numId w:val="0"/>
        </w:numPr>
        <w:suppressAutoHyphens/>
        <w:kinsoku/>
        <w:overflowPunct/>
        <w:autoSpaceDE/>
        <w:bidi w:val="0"/>
        <w:spacing w:before="0" w:after="0" w:line="240" w:lineRule="auto"/>
        <w:ind w:right="0" w:rightChars="0"/>
        <w:contextualSpacing/>
        <w:jc w:val="both"/>
      </w:pPr>
    </w:p>
    <w:p>
      <w:pPr>
        <w:pStyle w:val="8"/>
        <w:widowControl/>
        <w:numPr>
          <w:ilvl w:val="0"/>
          <w:numId w:val="0"/>
        </w:numPr>
        <w:suppressAutoHyphens/>
        <w:kinsoku/>
        <w:overflowPunct/>
        <w:autoSpaceDE/>
        <w:bidi w:val="0"/>
        <w:spacing w:before="0" w:after="0" w:line="240" w:lineRule="auto"/>
        <w:ind w:right="0" w:rightChars="0"/>
        <w:contextualSpacing/>
        <w:jc w:val="both"/>
      </w:pPr>
    </w:p>
    <w:p>
      <w:pPr>
        <w:pStyle w:val="8"/>
        <w:widowControl/>
        <w:numPr>
          <w:ilvl w:val="0"/>
          <w:numId w:val="0"/>
        </w:numPr>
        <w:suppressAutoHyphens/>
        <w:kinsoku/>
        <w:overflowPunct/>
        <w:autoSpaceDE/>
        <w:bidi w:val="0"/>
        <w:spacing w:before="0" w:after="0" w:line="240" w:lineRule="auto"/>
        <w:ind w:right="0" w:rightChars="0"/>
        <w:contextualSpacing/>
        <w:jc w:val="both"/>
      </w:pPr>
    </w:p>
    <w:p>
      <w:pPr>
        <w:pStyle w:val="8"/>
        <w:widowControl/>
        <w:numPr>
          <w:ilvl w:val="0"/>
          <w:numId w:val="0"/>
        </w:numPr>
        <w:suppressAutoHyphens/>
        <w:kinsoku/>
        <w:overflowPunct/>
        <w:autoSpaceDE/>
        <w:bidi w:val="0"/>
        <w:spacing w:before="0" w:after="0" w:line="240" w:lineRule="auto"/>
        <w:ind w:right="0" w:rightChars="0"/>
        <w:contextualSpacing/>
        <w:jc w:val="both"/>
      </w:pPr>
    </w:p>
    <w:p>
      <w:pPr>
        <w:spacing w:before="240" w:after="240" w:line="360" w:lineRule="auto"/>
        <w:ind w:left="1440" w:leftChars="0" w:firstLine="720" w:firstLineChars="0"/>
        <w:jc w:val="both"/>
        <w:rPr>
          <w:rFonts w:ascii="Times New Roman" w:hAnsi="Times New Roman" w:cs="Times New Roman"/>
          <w:b/>
          <w:bCs/>
          <w:color w:val="000000"/>
          <w:sz w:val="32"/>
          <w:szCs w:val="32"/>
          <w:highlight w:val="white"/>
          <w:lang w:eastAsia="en-IN"/>
        </w:rPr>
      </w:pPr>
    </w:p>
    <w:p>
      <w:pPr>
        <w:spacing w:before="240" w:after="240" w:line="360" w:lineRule="auto"/>
        <w:ind w:left="1440" w:leftChars="0" w:firstLine="720" w:firstLineChars="0"/>
        <w:jc w:val="both"/>
        <w:rPr>
          <w:rFonts w:ascii="Times New Roman" w:hAnsi="Times New Roman" w:cs="Times New Roman"/>
          <w:b/>
          <w:bCs/>
          <w:color w:val="000000"/>
          <w:sz w:val="32"/>
          <w:szCs w:val="32"/>
          <w:highlight w:val="white"/>
          <w:lang w:eastAsia="en-IN"/>
        </w:rPr>
      </w:pPr>
    </w:p>
    <w:p>
      <w:pPr>
        <w:spacing w:before="240" w:after="240" w:line="360" w:lineRule="auto"/>
        <w:ind w:left="1440" w:leftChars="0" w:firstLine="720" w:firstLineChars="0"/>
        <w:jc w:val="both"/>
        <w:rPr>
          <w:rFonts w:ascii="Times New Roman" w:hAnsi="Times New Roman" w:cs="Times New Roman"/>
          <w:b/>
          <w:bCs/>
          <w:color w:val="000000"/>
          <w:sz w:val="32"/>
          <w:szCs w:val="32"/>
          <w:highlight w:val="white"/>
          <w:lang w:eastAsia="en-IN"/>
        </w:rPr>
      </w:pPr>
    </w:p>
    <w:p>
      <w:pPr>
        <w:spacing w:before="240" w:after="240" w:line="360" w:lineRule="auto"/>
        <w:ind w:left="1440" w:leftChars="0" w:firstLine="720" w:firstLineChars="0"/>
        <w:jc w:val="both"/>
        <w:rPr>
          <w:rFonts w:ascii="Times New Roman" w:hAnsi="Times New Roman" w:cs="Times New Roman"/>
          <w:b/>
          <w:bCs/>
          <w:color w:val="000000"/>
          <w:sz w:val="32"/>
          <w:szCs w:val="32"/>
          <w:highlight w:val="white"/>
          <w:lang w:eastAsia="en-IN"/>
        </w:rPr>
      </w:pPr>
    </w:p>
    <w:p>
      <w:pPr>
        <w:spacing w:before="240" w:after="240" w:line="360" w:lineRule="auto"/>
        <w:ind w:left="1440" w:leftChars="0" w:firstLine="720" w:firstLineChars="0"/>
        <w:jc w:val="both"/>
        <w:rPr>
          <w:rFonts w:ascii="Times New Roman" w:hAnsi="Times New Roman" w:cs="Times New Roman"/>
          <w:b/>
          <w:bCs/>
          <w:color w:val="000000"/>
          <w:sz w:val="32"/>
          <w:szCs w:val="32"/>
          <w:highlight w:val="white"/>
          <w:lang w:eastAsia="en-IN"/>
        </w:rPr>
      </w:pPr>
    </w:p>
    <w:p>
      <w:pPr>
        <w:spacing w:before="240" w:after="240" w:line="360" w:lineRule="auto"/>
        <w:ind w:left="1440" w:leftChars="0" w:firstLine="720" w:firstLineChars="0"/>
        <w:jc w:val="both"/>
        <w:rPr>
          <w:rFonts w:ascii="Times New Roman" w:hAnsi="Times New Roman" w:cs="Times New Roman"/>
          <w:b/>
          <w:bCs/>
          <w:color w:val="000000"/>
          <w:sz w:val="32"/>
          <w:szCs w:val="32"/>
          <w:highlight w:val="white"/>
          <w:lang w:eastAsia="en-IN"/>
        </w:rPr>
      </w:pPr>
    </w:p>
    <w:p>
      <w:pPr>
        <w:spacing w:before="240" w:after="240" w:line="360" w:lineRule="auto"/>
        <w:ind w:left="1440" w:leftChars="0" w:firstLine="720" w:firstLineChars="0"/>
        <w:jc w:val="both"/>
        <w:rPr>
          <w:rFonts w:ascii="Times New Roman" w:hAnsi="Times New Roman" w:cs="Times New Roman"/>
          <w:b/>
          <w:bCs/>
          <w:color w:val="000000"/>
          <w:sz w:val="32"/>
          <w:szCs w:val="32"/>
          <w:highlight w:val="white"/>
          <w:lang w:eastAsia="en-IN"/>
        </w:rPr>
      </w:pPr>
    </w:p>
    <w:p>
      <w:pPr>
        <w:spacing w:before="240" w:after="240" w:line="360" w:lineRule="auto"/>
        <w:ind w:left="2160" w:leftChars="0" w:firstLine="720" w:firstLineChars="0"/>
        <w:jc w:val="both"/>
      </w:pPr>
      <w:r>
        <w:rPr>
          <w:rFonts w:ascii="Times New Roman" w:hAnsi="Times New Roman" w:cs="Times New Roman"/>
          <w:b/>
          <w:bCs/>
          <w:color w:val="000000"/>
          <w:sz w:val="32"/>
          <w:szCs w:val="32"/>
          <w:highlight w:val="white"/>
          <w:lang w:eastAsia="en-IN"/>
        </w:rPr>
        <w:t xml:space="preserve">Chapter </w:t>
      </w:r>
      <w:r>
        <w:rPr>
          <w:rFonts w:hint="default" w:ascii="Times New Roman" w:hAnsi="Times New Roman" w:cs="Times New Roman"/>
          <w:b/>
          <w:bCs/>
          <w:color w:val="000000"/>
          <w:sz w:val="32"/>
          <w:szCs w:val="32"/>
          <w:highlight w:val="white"/>
          <w:lang w:val="en-US" w:eastAsia="en-IN"/>
        </w:rPr>
        <w:t>6</w:t>
      </w:r>
      <w:r>
        <w:rPr>
          <w:rFonts w:ascii="Times New Roman" w:hAnsi="Times New Roman" w:cs="Times New Roman"/>
          <w:b/>
          <w:bCs/>
          <w:color w:val="000000"/>
          <w:sz w:val="32"/>
          <w:szCs w:val="32"/>
          <w:highlight w:val="white"/>
          <w:lang w:eastAsia="en-IN"/>
        </w:rPr>
        <w:t>: References</w:t>
      </w:r>
    </w:p>
    <w:p>
      <w:pPr>
        <w:pStyle w:val="8"/>
        <w:numPr>
          <w:ilvl w:val="0"/>
          <w:numId w:val="3"/>
        </w:numPr>
        <w:spacing w:before="240" w:after="240" w:line="276" w:lineRule="auto"/>
        <w:contextualSpacing/>
        <w:jc w:val="both"/>
      </w:pPr>
      <w:r>
        <w:rPr>
          <w:color w:val="000000"/>
          <w:highlight w:val="white"/>
          <w:lang w:eastAsia="en-IN"/>
        </w:rPr>
        <w:t>Software Engineering by K.K. Aggarwal &amp; Yogesh Singh Third Edition published by New Age International Publishers 2008</w:t>
      </w:r>
    </w:p>
    <w:p>
      <w:pPr>
        <w:pStyle w:val="8"/>
        <w:spacing w:before="240" w:after="240" w:line="276" w:lineRule="auto"/>
        <w:ind w:left="420" w:right="0" w:firstLine="0"/>
        <w:contextualSpacing/>
        <w:jc w:val="both"/>
        <w:rPr>
          <w:color w:val="000000"/>
          <w:highlight w:val="white"/>
          <w:lang w:eastAsia="en-IN"/>
        </w:rPr>
      </w:pPr>
    </w:p>
    <w:p>
      <w:pPr>
        <w:pStyle w:val="8"/>
        <w:numPr>
          <w:ilvl w:val="0"/>
          <w:numId w:val="3"/>
        </w:numPr>
        <w:spacing w:before="240" w:after="240" w:line="276" w:lineRule="auto"/>
        <w:contextualSpacing/>
        <w:jc w:val="both"/>
      </w:pPr>
      <w:r>
        <w:rPr>
          <w:color w:val="000000"/>
          <w:highlight w:val="white"/>
          <w:lang w:eastAsia="en-IN"/>
        </w:rPr>
        <w:t>JShivani,  and  J.  Singh,  Route  Planning  in Vanet  By  Comparative  Study  of  Algorithms. International  Journal  of  Advanced  Research  in Computer  Science  and  Software  Engineering,  3(7), 2013, 682-689.</w:t>
      </w:r>
    </w:p>
    <w:p>
      <w:pPr>
        <w:pStyle w:val="8"/>
        <w:spacing w:before="240" w:after="240" w:line="276" w:lineRule="auto"/>
        <w:ind w:left="0" w:leftChars="0" w:right="0" w:firstLine="0" w:firstLineChars="0"/>
        <w:contextualSpacing/>
        <w:jc w:val="both"/>
        <w:rPr>
          <w:color w:val="000000"/>
          <w:highlight w:val="white"/>
          <w:lang w:eastAsia="en-IN"/>
        </w:rPr>
      </w:pPr>
      <w:bookmarkStart w:id="0" w:name="_GoBack"/>
      <w:bookmarkEnd w:id="0"/>
    </w:p>
    <w:p>
      <w:pPr>
        <w:pStyle w:val="8"/>
        <w:numPr>
          <w:ilvl w:val="0"/>
          <w:numId w:val="3"/>
        </w:numPr>
        <w:spacing w:before="240" w:after="240" w:line="276" w:lineRule="auto"/>
        <w:contextualSpacing/>
        <w:jc w:val="both"/>
      </w:pPr>
      <w:r>
        <w:rPr>
          <w:color w:val="000000"/>
          <w:highlight w:val="white"/>
          <w:lang w:eastAsia="en-IN"/>
        </w:rPr>
        <w:t>P.  Pramod  and  D.  Sunanda  Railway  Route Optimization  System  using  Dijkstra’s  Method. International  Journal  on  Recent  and  Innovation Trends  in  Computing  and  Communication,  2(3), 2014, 3435-3440.</w:t>
      </w:r>
    </w:p>
    <w:p>
      <w:pPr>
        <w:pStyle w:val="8"/>
        <w:spacing w:before="240" w:after="240" w:line="276" w:lineRule="auto"/>
        <w:ind w:left="420" w:right="0" w:firstLine="0"/>
        <w:contextualSpacing/>
        <w:jc w:val="both"/>
        <w:rPr>
          <w:color w:val="000000"/>
          <w:highlight w:val="white"/>
          <w:lang w:eastAsia="en-IN"/>
        </w:rPr>
      </w:pPr>
    </w:p>
    <w:p>
      <w:pPr>
        <w:pStyle w:val="8"/>
        <w:numPr>
          <w:ilvl w:val="0"/>
          <w:numId w:val="3"/>
        </w:numPr>
      </w:pPr>
      <w:r>
        <w:rPr>
          <w:color w:val="000000"/>
          <w:highlight w:val="white"/>
          <w:lang w:eastAsia="en-IN"/>
        </w:rPr>
        <w:t>A.K.  Sangaiah,  M.  Han,  and  S.  Zhang,  An Investigation  of  Dijkstra  and  Floyd  Algorithms  in National  City  Traffic  Advisory  Procedures. International  Journal  of  Computer  Science  and Mobile Computing, 3(2), 2014, 124-138.</w:t>
      </w:r>
    </w:p>
    <w:p>
      <w:pPr>
        <w:pStyle w:val="8"/>
        <w:ind w:left="0" w:leftChars="0" w:right="0" w:firstLine="0" w:firstLineChars="0"/>
        <w:rPr>
          <w:rFonts w:hint="default"/>
          <w:color w:val="000000"/>
          <w:highlight w:val="white"/>
          <w:lang w:val="en-US" w:eastAsia="en-IN"/>
        </w:rPr>
      </w:pPr>
    </w:p>
    <w:p>
      <w:pPr>
        <w:pStyle w:val="8"/>
        <w:numPr>
          <w:ilvl w:val="0"/>
          <w:numId w:val="3"/>
        </w:numPr>
      </w:pPr>
      <w:r>
        <w:rPr>
          <w:color w:val="000000"/>
          <w:highlight w:val="white"/>
          <w:lang w:eastAsia="en-IN"/>
        </w:rPr>
        <w:t>Research on Google map algorithm and implementation ,Article in Journal of Information and Computational Science 5(3):1191-1200, May 2008.</w:t>
      </w:r>
    </w:p>
    <w:p>
      <w:pPr>
        <w:pStyle w:val="8"/>
        <w:widowControl/>
        <w:numPr>
          <w:ilvl w:val="0"/>
          <w:numId w:val="0"/>
        </w:numPr>
        <w:shd w:val="clear" w:color="auto" w:fill="FFFFFF"/>
        <w:tabs>
          <w:tab w:val="left" w:pos="0"/>
        </w:tabs>
        <w:suppressAutoHyphens/>
        <w:kinsoku/>
        <w:overflowPunct/>
        <w:autoSpaceDE/>
        <w:bidi w:val="0"/>
        <w:spacing w:before="0" w:after="0" w:line="360" w:lineRule="auto"/>
        <w:ind w:right="0" w:rightChars="0"/>
        <w:contextualSpacing/>
        <w:jc w:val="both"/>
        <w:rPr>
          <w:color w:val="222222"/>
          <w:sz w:val="28"/>
          <w:szCs w:val="28"/>
        </w:rPr>
      </w:pPr>
    </w:p>
    <w:p>
      <w:pPr>
        <w:pStyle w:val="8"/>
        <w:widowControl/>
        <w:numPr>
          <w:ilvl w:val="0"/>
          <w:numId w:val="0"/>
        </w:numPr>
        <w:suppressAutoHyphens/>
        <w:kinsoku/>
        <w:overflowPunct/>
        <w:autoSpaceDE/>
        <w:bidi w:val="0"/>
        <w:spacing w:before="0" w:after="0" w:line="240" w:lineRule="auto"/>
        <w:ind w:right="0" w:rightChars="0"/>
        <w:contextualSpacing/>
        <w:jc w:val="both"/>
      </w:pPr>
    </w:p>
    <w:p>
      <w:pPr>
        <w:spacing w:before="240" w:after="240" w:line="360" w:lineRule="auto"/>
        <w:jc w:val="both"/>
        <w:rPr>
          <w:rFonts w:hint="default" w:ascii="Times New Roman" w:hAnsi="Times New Roman" w:cs="Times New Roman"/>
          <w:sz w:val="28"/>
          <w:szCs w:val="28"/>
          <w:lang w:val="en-IN"/>
        </w:rPr>
      </w:pPr>
    </w:p>
    <w:p>
      <w:pPr>
        <w:spacing w:before="240" w:after="240" w:line="360" w:lineRule="auto"/>
        <w:jc w:val="both"/>
        <w:rPr>
          <w:rFonts w:ascii="Times New Roman" w:hAnsi="Times New Roman" w:eastAsia="Times New Roman" w:cs="Times New Roman"/>
          <w:color w:val="000000"/>
          <w:sz w:val="24"/>
          <w:szCs w:val="24"/>
          <w:highlight w:val="white"/>
          <w:lang w:eastAsia="en-IN"/>
        </w:rPr>
      </w:pPr>
    </w:p>
    <w:p>
      <w:pPr>
        <w:rPr>
          <w:rFonts w:ascii="Times New Roman" w:hAnsi="Times New Roman" w:cs="Times New Roman"/>
          <w:b/>
          <w:bCs/>
          <w:color w:val="000000"/>
          <w:sz w:val="28"/>
          <w:szCs w:val="28"/>
          <w:highlight w:val="white"/>
          <w:lang w:eastAsia="en-IN"/>
        </w:rPr>
      </w:pPr>
      <w:r>
        <w:rPr>
          <w:rFonts w:ascii="Times New Roman" w:hAnsi="Times New Roman" w:cs="Times New Roman"/>
          <w:b/>
          <w:bCs/>
          <w:color w:val="000000"/>
          <w:sz w:val="28"/>
          <w:szCs w:val="28"/>
          <w:highlight w:val="white"/>
          <w:lang w:eastAsia="en-IN"/>
        </w:rPr>
        <w:t xml:space="preserve">           </w:t>
      </w:r>
    </w:p>
    <w:p>
      <w:pPr>
        <w:rPr>
          <w:rFonts w:hint="default" w:ascii="SimSun" w:hAnsi="SimSun" w:eastAsia="SimSun" w:cs="SimSun"/>
          <w:sz w:val="24"/>
          <w:szCs w:val="24"/>
          <w:lang w:val="en-I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
      <w:numFmt w:val="decimal"/>
      <w:lvlText w:val="%1"/>
      <w:lvlJc w:val="left"/>
      <w:pPr>
        <w:tabs>
          <w:tab w:val="left" w:pos="0"/>
        </w:tabs>
        <w:ind w:left="420" w:hanging="420"/>
      </w:pPr>
      <w:rPr>
        <w:b/>
        <w:bCs/>
      </w:rPr>
    </w:lvl>
    <w:lvl w:ilvl="1" w:tentative="0">
      <w:start w:val="1"/>
      <w:numFmt w:val="bullet"/>
      <w:lvlText w:val=""/>
      <w:lvlJc w:val="left"/>
      <w:pPr>
        <w:tabs>
          <w:tab w:val="left" w:pos="0"/>
        </w:tabs>
        <w:ind w:left="960" w:hanging="720"/>
      </w:pPr>
      <w:rPr>
        <w:rFonts w:ascii="Symbol" w:hAnsi="Symbol"/>
      </w:rPr>
    </w:lvl>
    <w:lvl w:ilvl="2" w:tentative="0">
      <w:start w:val="1"/>
      <w:numFmt w:val="decimal"/>
      <w:lvlText w:val="%1.%2.%3"/>
      <w:lvlJc w:val="left"/>
      <w:pPr>
        <w:tabs>
          <w:tab w:val="left" w:pos="0"/>
        </w:tabs>
        <w:ind w:left="1200" w:hanging="720"/>
      </w:pPr>
    </w:lvl>
    <w:lvl w:ilvl="3" w:tentative="0">
      <w:start w:val="1"/>
      <w:numFmt w:val="decimal"/>
      <w:lvlText w:val="%1.%2.%3.%4"/>
      <w:lvlJc w:val="left"/>
      <w:pPr>
        <w:tabs>
          <w:tab w:val="left" w:pos="0"/>
        </w:tabs>
        <w:ind w:left="1800" w:hanging="1080"/>
      </w:pPr>
    </w:lvl>
    <w:lvl w:ilvl="4" w:tentative="0">
      <w:start w:val="1"/>
      <w:numFmt w:val="decimal"/>
      <w:lvlText w:val="%1.%2.%3.%4.%5"/>
      <w:lvlJc w:val="left"/>
      <w:pPr>
        <w:tabs>
          <w:tab w:val="left" w:pos="0"/>
        </w:tabs>
        <w:ind w:left="2400" w:hanging="1440"/>
      </w:pPr>
    </w:lvl>
    <w:lvl w:ilvl="5" w:tentative="0">
      <w:start w:val="1"/>
      <w:numFmt w:val="decimal"/>
      <w:lvlText w:val="%1.%2.%3.%4.%5.%6"/>
      <w:lvlJc w:val="left"/>
      <w:pPr>
        <w:tabs>
          <w:tab w:val="left" w:pos="0"/>
        </w:tabs>
        <w:ind w:left="2640" w:hanging="1440"/>
      </w:pPr>
    </w:lvl>
    <w:lvl w:ilvl="6" w:tentative="0">
      <w:start w:val="1"/>
      <w:numFmt w:val="decimal"/>
      <w:lvlText w:val="%1.%2.%3.%4.%5.%6.%7"/>
      <w:lvlJc w:val="left"/>
      <w:pPr>
        <w:tabs>
          <w:tab w:val="left" w:pos="0"/>
        </w:tabs>
        <w:ind w:left="3240" w:hanging="1800"/>
      </w:pPr>
    </w:lvl>
    <w:lvl w:ilvl="7" w:tentative="0">
      <w:start w:val="1"/>
      <w:numFmt w:val="decimal"/>
      <w:lvlText w:val="%1.%2.%3.%4.%5.%6.%7.%8"/>
      <w:lvlJc w:val="left"/>
      <w:pPr>
        <w:tabs>
          <w:tab w:val="left" w:pos="0"/>
        </w:tabs>
        <w:ind w:left="3840" w:hanging="2160"/>
      </w:pPr>
    </w:lvl>
    <w:lvl w:ilvl="8" w:tentative="0">
      <w:start w:val="1"/>
      <w:numFmt w:val="decimal"/>
      <w:lvlText w:val="%1.%2.%3.%4.%5.%6.%7.%8.%9"/>
      <w:lvlJc w:val="left"/>
      <w:pPr>
        <w:tabs>
          <w:tab w:val="left" w:pos="0"/>
        </w:tabs>
        <w:ind w:left="4080" w:hanging="2160"/>
      </w:pPr>
    </w:lvl>
  </w:abstractNum>
  <w:abstractNum w:abstractNumId="1">
    <w:nsid w:val="00000003"/>
    <w:multiLevelType w:val="multilevel"/>
    <w:tmpl w:val="00000003"/>
    <w:lvl w:ilvl="0" w:tentative="0">
      <w:start w:val="1"/>
      <w:numFmt w:val="decimal"/>
      <w:lvlText w:val="%1"/>
      <w:lvlJc w:val="left"/>
      <w:pPr>
        <w:tabs>
          <w:tab w:val="left" w:pos="0"/>
        </w:tabs>
        <w:ind w:left="420" w:hanging="420"/>
      </w:pPr>
      <w:rPr>
        <w:b/>
        <w:bCs/>
        <w:sz w:val="28"/>
      </w:rPr>
    </w:lvl>
    <w:lvl w:ilvl="1" w:tentative="0">
      <w:start w:val="1"/>
      <w:numFmt w:val="decimal"/>
      <w:lvlText w:val="%1.%2"/>
      <w:lvlJc w:val="left"/>
      <w:pPr>
        <w:tabs>
          <w:tab w:val="left" w:pos="0"/>
        </w:tabs>
        <w:ind w:left="960" w:hanging="720"/>
      </w:pPr>
    </w:lvl>
    <w:lvl w:ilvl="2" w:tentative="0">
      <w:start w:val="1"/>
      <w:numFmt w:val="decimal"/>
      <w:lvlText w:val="%1.%2.%3"/>
      <w:lvlJc w:val="left"/>
      <w:pPr>
        <w:tabs>
          <w:tab w:val="left" w:pos="0"/>
        </w:tabs>
        <w:ind w:left="1200" w:hanging="720"/>
      </w:pPr>
    </w:lvl>
    <w:lvl w:ilvl="3" w:tentative="0">
      <w:start w:val="1"/>
      <w:numFmt w:val="decimal"/>
      <w:lvlText w:val="%1.%2.%3.%4"/>
      <w:lvlJc w:val="left"/>
      <w:pPr>
        <w:tabs>
          <w:tab w:val="left" w:pos="0"/>
        </w:tabs>
        <w:ind w:left="1800" w:hanging="1080"/>
      </w:pPr>
    </w:lvl>
    <w:lvl w:ilvl="4" w:tentative="0">
      <w:start w:val="1"/>
      <w:numFmt w:val="decimal"/>
      <w:lvlText w:val="%1.%2.%3.%4.%5"/>
      <w:lvlJc w:val="left"/>
      <w:pPr>
        <w:tabs>
          <w:tab w:val="left" w:pos="0"/>
        </w:tabs>
        <w:ind w:left="2400" w:hanging="1440"/>
      </w:pPr>
    </w:lvl>
    <w:lvl w:ilvl="5" w:tentative="0">
      <w:start w:val="1"/>
      <w:numFmt w:val="decimal"/>
      <w:lvlText w:val="%1.%2.%3.%4.%5.%6"/>
      <w:lvlJc w:val="left"/>
      <w:pPr>
        <w:tabs>
          <w:tab w:val="left" w:pos="0"/>
        </w:tabs>
        <w:ind w:left="2640" w:hanging="1440"/>
      </w:pPr>
    </w:lvl>
    <w:lvl w:ilvl="6" w:tentative="0">
      <w:start w:val="1"/>
      <w:numFmt w:val="decimal"/>
      <w:lvlText w:val="%1.%2.%3.%4.%5.%6.%7"/>
      <w:lvlJc w:val="left"/>
      <w:pPr>
        <w:tabs>
          <w:tab w:val="left" w:pos="0"/>
        </w:tabs>
        <w:ind w:left="3240" w:hanging="1800"/>
      </w:pPr>
    </w:lvl>
    <w:lvl w:ilvl="7" w:tentative="0">
      <w:start w:val="1"/>
      <w:numFmt w:val="decimal"/>
      <w:lvlText w:val="%1.%2.%3.%4.%5.%6.%7.%8"/>
      <w:lvlJc w:val="left"/>
      <w:pPr>
        <w:tabs>
          <w:tab w:val="left" w:pos="0"/>
        </w:tabs>
        <w:ind w:left="3840" w:hanging="2160"/>
      </w:pPr>
    </w:lvl>
    <w:lvl w:ilvl="8" w:tentative="0">
      <w:start w:val="1"/>
      <w:numFmt w:val="decimal"/>
      <w:lvlText w:val="%1.%2.%3.%4.%5.%6.%7.%8.%9"/>
      <w:lvlJc w:val="left"/>
      <w:pPr>
        <w:tabs>
          <w:tab w:val="left" w:pos="0"/>
        </w:tabs>
        <w:ind w:left="4080" w:hanging="2160"/>
      </w:pPr>
    </w:lvl>
  </w:abstractNum>
  <w:abstractNum w:abstractNumId="2">
    <w:nsid w:val="00000004"/>
    <w:multiLevelType w:val="multilevel"/>
    <w:tmpl w:val="00000004"/>
    <w:lvl w:ilvl="0" w:tentative="0">
      <w:start w:val="1"/>
      <w:numFmt w:val="decimal"/>
      <w:lvlText w:val="%1"/>
      <w:lvlJc w:val="left"/>
      <w:pPr>
        <w:tabs>
          <w:tab w:val="left" w:pos="0"/>
        </w:tabs>
        <w:ind w:left="420" w:hanging="420"/>
      </w:pPr>
      <w:rPr>
        <w:b/>
        <w:bCs/>
      </w:rPr>
    </w:lvl>
    <w:lvl w:ilvl="1" w:tentative="0">
      <w:start w:val="1"/>
      <w:numFmt w:val="decimal"/>
      <w:lvlText w:val="%1.%2"/>
      <w:lvlJc w:val="left"/>
      <w:pPr>
        <w:tabs>
          <w:tab w:val="left" w:pos="0"/>
        </w:tabs>
        <w:ind w:left="960" w:hanging="720"/>
      </w:pPr>
    </w:lvl>
    <w:lvl w:ilvl="2" w:tentative="0">
      <w:start w:val="1"/>
      <w:numFmt w:val="decimal"/>
      <w:lvlText w:val="%1.%2.%3"/>
      <w:lvlJc w:val="left"/>
      <w:pPr>
        <w:tabs>
          <w:tab w:val="left" w:pos="0"/>
        </w:tabs>
        <w:ind w:left="1200" w:hanging="720"/>
      </w:pPr>
    </w:lvl>
    <w:lvl w:ilvl="3" w:tentative="0">
      <w:start w:val="1"/>
      <w:numFmt w:val="decimal"/>
      <w:lvlText w:val="%1.%2.%3.%4"/>
      <w:lvlJc w:val="left"/>
      <w:pPr>
        <w:tabs>
          <w:tab w:val="left" w:pos="0"/>
        </w:tabs>
        <w:ind w:left="1800" w:hanging="1080"/>
      </w:pPr>
    </w:lvl>
    <w:lvl w:ilvl="4" w:tentative="0">
      <w:start w:val="1"/>
      <w:numFmt w:val="decimal"/>
      <w:lvlText w:val="%1.%2.%3.%4.%5"/>
      <w:lvlJc w:val="left"/>
      <w:pPr>
        <w:tabs>
          <w:tab w:val="left" w:pos="0"/>
        </w:tabs>
        <w:ind w:left="2400" w:hanging="1440"/>
      </w:pPr>
    </w:lvl>
    <w:lvl w:ilvl="5" w:tentative="0">
      <w:start w:val="1"/>
      <w:numFmt w:val="decimal"/>
      <w:lvlText w:val="%1.%2.%3.%4.%5.%6"/>
      <w:lvlJc w:val="left"/>
      <w:pPr>
        <w:tabs>
          <w:tab w:val="left" w:pos="0"/>
        </w:tabs>
        <w:ind w:left="2640" w:hanging="1440"/>
      </w:pPr>
    </w:lvl>
    <w:lvl w:ilvl="6" w:tentative="0">
      <w:start w:val="1"/>
      <w:numFmt w:val="decimal"/>
      <w:lvlText w:val="%1.%2.%3.%4.%5.%6.%7"/>
      <w:lvlJc w:val="left"/>
      <w:pPr>
        <w:tabs>
          <w:tab w:val="left" w:pos="0"/>
        </w:tabs>
        <w:ind w:left="3240" w:hanging="1800"/>
      </w:pPr>
    </w:lvl>
    <w:lvl w:ilvl="7" w:tentative="0">
      <w:start w:val="1"/>
      <w:numFmt w:val="decimal"/>
      <w:lvlText w:val="%1.%2.%3.%4.%5.%6.%7.%8"/>
      <w:lvlJc w:val="left"/>
      <w:pPr>
        <w:tabs>
          <w:tab w:val="left" w:pos="0"/>
        </w:tabs>
        <w:ind w:left="3840" w:hanging="2160"/>
      </w:pPr>
    </w:lvl>
    <w:lvl w:ilvl="8" w:tentative="0">
      <w:start w:val="1"/>
      <w:numFmt w:val="decimal"/>
      <w:lvlText w:val="%1.%2.%3.%4.%5.%6.%7.%8.%9"/>
      <w:lvlJc w:val="left"/>
      <w:pPr>
        <w:tabs>
          <w:tab w:val="left" w:pos="0"/>
        </w:tabs>
        <w:ind w:left="4080" w:hanging="21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7672E2"/>
    <w:rsid w:val="127A2E8F"/>
    <w:rsid w:val="1C7672E2"/>
    <w:rsid w:val="1DCF7BD6"/>
    <w:rsid w:val="2DF56D91"/>
    <w:rsid w:val="549B0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7"/>
    <w:pPr>
      <w:widowControl/>
      <w:suppressAutoHyphens/>
      <w:kinsoku/>
      <w:overflowPunct/>
      <w:autoSpaceDE/>
      <w:bidi w:val="0"/>
      <w:spacing w:before="0" w:after="160" w:line="259" w:lineRule="auto"/>
      <w:jc w:val="left"/>
    </w:pPr>
    <w:rPr>
      <w:rFonts w:ascii="Calibri" w:hAnsi="Calibri" w:eastAsia="Calibri" w:cstheme="minorBidi"/>
      <w:color w:val="auto"/>
      <w:kern w:val="0"/>
      <w:sz w:val="22"/>
      <w:szCs w:val="22"/>
      <w:lang w:val="en-IN"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Normal (Web)1"/>
    <w:basedOn w:val="1"/>
    <w:uiPriority w:val="7"/>
    <w:pPr>
      <w:spacing w:before="280" w:after="280" w:line="240" w:lineRule="auto"/>
    </w:pPr>
    <w:rPr>
      <w:rFonts w:ascii="Times New Roman" w:hAnsi="Times New Roman" w:eastAsia="Times New Roman" w:cs="Times New Roman"/>
      <w:sz w:val="24"/>
      <w:szCs w:val="24"/>
      <w:lang w:eastAsia="en-IN"/>
    </w:rPr>
  </w:style>
  <w:style w:type="character" w:customStyle="1" w:styleId="5">
    <w:name w:val="apple-tab-span"/>
    <w:basedOn w:val="6"/>
    <w:uiPriority w:val="7"/>
  </w:style>
  <w:style w:type="character" w:customStyle="1" w:styleId="6">
    <w:name w:val="Default Paragraph Font1"/>
    <w:qFormat/>
    <w:uiPriority w:val="6"/>
  </w:style>
  <w:style w:type="paragraph" w:customStyle="1" w:styleId="7">
    <w:name w:val="Default"/>
    <w:uiPriority w:val="6"/>
    <w:pPr>
      <w:widowControl/>
      <w:suppressAutoHyphens/>
      <w:kinsoku/>
      <w:overflowPunct/>
      <w:autoSpaceDE/>
      <w:bidi w:val="0"/>
      <w:spacing w:before="0" w:after="0" w:line="240" w:lineRule="auto"/>
      <w:jc w:val="left"/>
    </w:pPr>
    <w:rPr>
      <w:rFonts w:ascii="Times New Roman" w:hAnsi="Times New Roman" w:eastAsia="Calibri" w:cs="Times New Roman"/>
      <w:color w:val="000000"/>
      <w:kern w:val="0"/>
      <w:sz w:val="24"/>
      <w:szCs w:val="24"/>
      <w:lang w:val="en-US" w:eastAsia="en-US" w:bidi="ar-SA"/>
    </w:rPr>
  </w:style>
  <w:style w:type="paragraph" w:customStyle="1" w:styleId="8">
    <w:name w:val="List Paragraph"/>
    <w:basedOn w:val="1"/>
    <w:qFormat/>
    <w:uiPriority w:val="7"/>
    <w:pPr>
      <w:spacing w:before="0" w:after="0" w:line="240" w:lineRule="auto"/>
      <w:ind w:left="720" w:right="0" w:firstLine="0"/>
      <w:contextualSpacing/>
    </w:pPr>
    <w:rPr>
      <w:rFonts w:ascii="Times New Roman" w:hAnsi="Times New Roman" w:eastAsia="Times New Roman" w:cs="Times New Roman"/>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2023-11-15T16:38:00Z</dcterms:created>
  <dc:creator>WPS_1640774835</dc:creator>
  <cp:lastModifiedBy>WPS_1640774835</cp:lastModifiedBy>
  <dcterms:modified xsi:type="dcterms:W3CDTF">2023-11-15T21:57:24Z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A0EB09B4F606478B89B772CD603D32DD</vt:lpwstr>
  </property>
</Properties>
</file>